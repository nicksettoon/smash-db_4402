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B2E9B" w14:textId="0681E98E" w:rsidR="00E0563A" w:rsidRPr="00E0563A" w:rsidRDefault="00E0563A" w:rsidP="00E0563A">
      <w:pPr>
        <w:widowControl w:val="0"/>
        <w:autoSpaceDE w:val="0"/>
        <w:autoSpaceDN w:val="0"/>
        <w:adjustRightInd w:val="0"/>
        <w:spacing w:after="240"/>
        <w:rPr>
          <w:rFonts w:ascii="Times" w:hAnsi="Times" w:cs="Times"/>
          <w:sz w:val="32"/>
          <w:szCs w:val="32"/>
        </w:rPr>
      </w:pPr>
      <w:r>
        <w:rPr>
          <w:rFonts w:ascii="Arial" w:hAnsi="Arial" w:cs="Arial"/>
          <w:sz w:val="32"/>
          <w:szCs w:val="32"/>
        </w:rPr>
        <w:t>CSC4</w:t>
      </w:r>
      <w:r w:rsidR="00C95416" w:rsidRPr="00C95416">
        <w:rPr>
          <w:rFonts w:ascii="Arial" w:hAnsi="Arial" w:cs="Arial"/>
          <w:sz w:val="32"/>
          <w:szCs w:val="32"/>
        </w:rPr>
        <w:t>402</w:t>
      </w:r>
      <w:r w:rsidR="00E66580">
        <w:rPr>
          <w:rFonts w:ascii="Arial" w:hAnsi="Arial" w:cs="Arial"/>
          <w:sz w:val="32"/>
          <w:szCs w:val="32"/>
        </w:rPr>
        <w:t xml:space="preserve"> </w:t>
      </w:r>
      <w:r w:rsidR="005B1FAE" w:rsidRPr="00C95416">
        <w:rPr>
          <w:rFonts w:ascii="Arial" w:hAnsi="Arial" w:cs="Arial"/>
          <w:sz w:val="32"/>
          <w:szCs w:val="32"/>
        </w:rPr>
        <w:t>Project</w:t>
      </w:r>
    </w:p>
    <w:p w14:paraId="1C6BECE9" w14:textId="4EF32D22" w:rsidR="00E0563A" w:rsidRDefault="00E0563A" w:rsidP="005B1FAE">
      <w:pPr>
        <w:pStyle w:val="ListParagraph"/>
        <w:widowControl w:val="0"/>
        <w:numPr>
          <w:ilvl w:val="0"/>
          <w:numId w:val="19"/>
        </w:numPr>
        <w:tabs>
          <w:tab w:val="left" w:pos="220"/>
          <w:tab w:val="left" w:pos="720"/>
        </w:tabs>
        <w:autoSpaceDE w:val="0"/>
        <w:autoSpaceDN w:val="0"/>
        <w:adjustRightInd w:val="0"/>
        <w:spacing w:after="240"/>
        <w:rPr>
          <w:rFonts w:ascii="Arial" w:hAnsi="Arial" w:cs="Arial"/>
        </w:rPr>
      </w:pPr>
      <w:r>
        <w:rPr>
          <w:rFonts w:ascii="Arial" w:hAnsi="Arial" w:cs="Arial"/>
        </w:rPr>
        <w:t xml:space="preserve"> </w:t>
      </w:r>
      <w:r w:rsidRPr="00E0563A">
        <w:rPr>
          <w:rFonts w:ascii="Arial" w:hAnsi="Arial" w:cs="Arial"/>
        </w:rPr>
        <w:t>The CSC4402 project is a group project. The students should form gr</w:t>
      </w:r>
      <w:r w:rsidR="00015DFF">
        <w:rPr>
          <w:rFonts w:ascii="Arial" w:hAnsi="Arial" w:cs="Arial"/>
        </w:rPr>
        <w:t>oups each of which consists of 3</w:t>
      </w:r>
      <w:r w:rsidRPr="00E0563A">
        <w:rPr>
          <w:rFonts w:ascii="Arial" w:hAnsi="Arial" w:cs="Arial"/>
        </w:rPr>
        <w:t xml:space="preserve"> to</w:t>
      </w:r>
      <w:r w:rsidR="00015DFF">
        <w:rPr>
          <w:rFonts w:ascii="Arial" w:hAnsi="Arial" w:cs="Arial"/>
        </w:rPr>
        <w:t xml:space="preserve"> 4</w:t>
      </w:r>
      <w:r w:rsidRPr="00E0563A">
        <w:rPr>
          <w:rFonts w:ascii="Arial" w:hAnsi="Arial" w:cs="Arial"/>
        </w:rPr>
        <w:t xml:space="preserve"> people. Each group will work as an entity to produce o</w:t>
      </w:r>
      <w:r>
        <w:rPr>
          <w:rFonts w:ascii="Arial" w:hAnsi="Arial" w:cs="Arial"/>
        </w:rPr>
        <w:t>ne ﬁnal result for the project. E</w:t>
      </w:r>
      <w:r w:rsidRPr="00E0563A">
        <w:rPr>
          <w:rFonts w:ascii="Arial" w:hAnsi="Arial" w:cs="Arial"/>
        </w:rPr>
        <w:t xml:space="preserve">ach </w:t>
      </w:r>
      <w:r>
        <w:rPr>
          <w:rFonts w:ascii="Arial" w:hAnsi="Arial" w:cs="Arial"/>
        </w:rPr>
        <w:t>group should work independently</w:t>
      </w:r>
      <w:r w:rsidRPr="00E0563A">
        <w:rPr>
          <w:rFonts w:ascii="Arial" w:hAnsi="Arial" w:cs="Arial"/>
        </w:rPr>
        <w:t>-NO collaboration between groups is allowed.</w:t>
      </w:r>
    </w:p>
    <w:p w14:paraId="7E28BBE5" w14:textId="77777777" w:rsidR="00E0563A" w:rsidRDefault="00E0563A" w:rsidP="00E0563A">
      <w:pPr>
        <w:pStyle w:val="ListParagraph"/>
        <w:widowControl w:val="0"/>
        <w:tabs>
          <w:tab w:val="left" w:pos="220"/>
          <w:tab w:val="left" w:pos="720"/>
        </w:tabs>
        <w:autoSpaceDE w:val="0"/>
        <w:autoSpaceDN w:val="0"/>
        <w:adjustRightInd w:val="0"/>
        <w:spacing w:after="240"/>
        <w:ind w:left="360"/>
        <w:rPr>
          <w:rFonts w:ascii="Arial" w:hAnsi="Arial" w:cs="Arial"/>
        </w:rPr>
      </w:pPr>
    </w:p>
    <w:p w14:paraId="708A62F3" w14:textId="3086DCE3" w:rsidR="00E0563A" w:rsidRDefault="00E0563A" w:rsidP="005B1FAE">
      <w:pPr>
        <w:pStyle w:val="ListParagraph"/>
        <w:widowControl w:val="0"/>
        <w:numPr>
          <w:ilvl w:val="0"/>
          <w:numId w:val="19"/>
        </w:numPr>
        <w:tabs>
          <w:tab w:val="left" w:pos="220"/>
          <w:tab w:val="left" w:pos="720"/>
        </w:tabs>
        <w:autoSpaceDE w:val="0"/>
        <w:autoSpaceDN w:val="0"/>
        <w:adjustRightInd w:val="0"/>
        <w:spacing w:after="240"/>
        <w:rPr>
          <w:rFonts w:ascii="Arial" w:hAnsi="Arial" w:cs="Arial"/>
        </w:rPr>
      </w:pPr>
      <w:r>
        <w:rPr>
          <w:rFonts w:ascii="Arial" w:hAnsi="Arial" w:cs="Arial"/>
        </w:rPr>
        <w:t xml:space="preserve"> </w:t>
      </w:r>
      <w:r w:rsidR="00015DFF">
        <w:rPr>
          <w:rFonts w:ascii="Arial" w:hAnsi="Arial" w:cs="Arial"/>
        </w:rPr>
        <w:t xml:space="preserve">The implementation can be done on the class </w:t>
      </w:r>
      <w:r w:rsidRPr="00E0563A">
        <w:rPr>
          <w:rFonts w:ascii="Arial" w:hAnsi="Arial" w:cs="Arial"/>
        </w:rPr>
        <w:t>server using a r</w:t>
      </w:r>
      <w:r>
        <w:rPr>
          <w:rFonts w:ascii="Arial" w:hAnsi="Arial" w:cs="Arial"/>
        </w:rPr>
        <w:t xml:space="preserve">elational database system MYSQL. </w:t>
      </w:r>
      <w:r w:rsidRPr="00E0563A">
        <w:rPr>
          <w:rFonts w:ascii="Arial" w:hAnsi="Arial" w:cs="Arial"/>
        </w:rPr>
        <w:t>If you would like</w:t>
      </w:r>
      <w:r>
        <w:rPr>
          <w:rFonts w:ascii="Arial" w:hAnsi="Arial" w:cs="Arial"/>
        </w:rPr>
        <w:t xml:space="preserve"> </w:t>
      </w:r>
      <w:r w:rsidRPr="00E0563A">
        <w:rPr>
          <w:rFonts w:ascii="Arial" w:hAnsi="Arial" w:cs="Arial"/>
        </w:rPr>
        <w:t>to</w:t>
      </w:r>
      <w:r>
        <w:rPr>
          <w:rFonts w:ascii="Arial" w:hAnsi="Arial" w:cs="Arial"/>
        </w:rPr>
        <w:t xml:space="preserve"> dev</w:t>
      </w:r>
      <w:r w:rsidRPr="00E0563A">
        <w:rPr>
          <w:rFonts w:ascii="Arial" w:hAnsi="Arial" w:cs="Arial"/>
        </w:rPr>
        <w:t>elop a more complex</w:t>
      </w:r>
      <w:r>
        <w:rPr>
          <w:rFonts w:ascii="Arial" w:hAnsi="Arial" w:cs="Arial"/>
        </w:rPr>
        <w:t xml:space="preserve"> </w:t>
      </w:r>
      <w:r w:rsidRPr="00E0563A">
        <w:rPr>
          <w:rFonts w:ascii="Arial" w:hAnsi="Arial" w:cs="Arial"/>
        </w:rPr>
        <w:t>database application with GUI and Web access, you may use a different computer/database platform. However</w:t>
      </w:r>
      <w:r>
        <w:rPr>
          <w:rFonts w:ascii="Arial" w:hAnsi="Arial" w:cs="Arial"/>
        </w:rPr>
        <w:t xml:space="preserve">, </w:t>
      </w:r>
      <w:r w:rsidRPr="00E0563A">
        <w:rPr>
          <w:rFonts w:ascii="Arial" w:hAnsi="Arial" w:cs="Arial"/>
        </w:rPr>
        <w:t>you should inform the CSC4402 instructor about your choice of platform/project format.</w:t>
      </w:r>
    </w:p>
    <w:p w14:paraId="2214630B" w14:textId="77777777" w:rsidR="00E0563A" w:rsidRDefault="00E0563A" w:rsidP="00E0563A">
      <w:pPr>
        <w:pStyle w:val="ListParagraph"/>
        <w:widowControl w:val="0"/>
        <w:tabs>
          <w:tab w:val="left" w:pos="220"/>
          <w:tab w:val="left" w:pos="720"/>
        </w:tabs>
        <w:autoSpaceDE w:val="0"/>
        <w:autoSpaceDN w:val="0"/>
        <w:adjustRightInd w:val="0"/>
        <w:spacing w:after="240"/>
        <w:ind w:left="360"/>
        <w:rPr>
          <w:rFonts w:ascii="Arial" w:hAnsi="Arial" w:cs="Arial"/>
        </w:rPr>
      </w:pPr>
    </w:p>
    <w:p w14:paraId="2B8F2807" w14:textId="2E5ECC6E" w:rsidR="00E0563A" w:rsidRPr="00E0563A" w:rsidRDefault="00BE3443" w:rsidP="00E0563A">
      <w:pPr>
        <w:pStyle w:val="ListParagraph"/>
        <w:widowControl w:val="0"/>
        <w:numPr>
          <w:ilvl w:val="0"/>
          <w:numId w:val="19"/>
        </w:numPr>
        <w:tabs>
          <w:tab w:val="left" w:pos="220"/>
          <w:tab w:val="left" w:pos="720"/>
        </w:tabs>
        <w:autoSpaceDE w:val="0"/>
        <w:autoSpaceDN w:val="0"/>
        <w:adjustRightInd w:val="0"/>
        <w:spacing w:after="240"/>
        <w:rPr>
          <w:rFonts w:ascii="Arial" w:hAnsi="Arial" w:cs="Arial"/>
        </w:rPr>
      </w:pPr>
      <w:r w:rsidRPr="00E0563A">
        <w:rPr>
          <w:rFonts w:ascii="Arial" w:hAnsi="Arial" w:cs="Arial"/>
        </w:rPr>
        <w:t>The task for the project is to design and implement a relational database application for a suitable (real world or prototype) application domain.</w:t>
      </w:r>
      <w:r w:rsidR="00BA1984" w:rsidRPr="00E0563A">
        <w:rPr>
          <w:rFonts w:ascii="Arial" w:hAnsi="Arial" w:cs="Arial"/>
          <w:lang w:eastAsia="zh-CN"/>
        </w:rPr>
        <w:t xml:space="preserve"> The project should c</w:t>
      </w:r>
      <w:r w:rsidR="00E0563A">
        <w:rPr>
          <w:rFonts w:ascii="Arial" w:hAnsi="Arial" w:cs="Arial"/>
          <w:lang w:eastAsia="zh-CN"/>
        </w:rPr>
        <w:t>ontain the following components.</w:t>
      </w:r>
    </w:p>
    <w:p w14:paraId="58FFF596" w14:textId="5D70BDAF" w:rsidR="00E0563A" w:rsidRDefault="00BE3443" w:rsidP="00E0563A">
      <w:pPr>
        <w:pStyle w:val="ListParagraph"/>
        <w:widowControl w:val="0"/>
        <w:numPr>
          <w:ilvl w:val="1"/>
          <w:numId w:val="19"/>
        </w:numPr>
        <w:tabs>
          <w:tab w:val="left" w:pos="220"/>
          <w:tab w:val="left" w:pos="720"/>
        </w:tabs>
        <w:autoSpaceDE w:val="0"/>
        <w:autoSpaceDN w:val="0"/>
        <w:adjustRightInd w:val="0"/>
        <w:spacing w:after="240"/>
        <w:rPr>
          <w:rFonts w:ascii="Arial" w:hAnsi="Arial" w:cs="Arial"/>
        </w:rPr>
      </w:pPr>
      <w:r w:rsidRPr="00E0563A">
        <w:rPr>
          <w:rFonts w:ascii="Arial" w:hAnsi="Arial" w:cs="Arial"/>
        </w:rPr>
        <w:t>Domain Application. You should understand the nature of the application, the entities important to the application, the specific attributes to be stored in the database, the relationship among the entities (and among the attributes), the constraints imposed on the database (attributes) by the nature of applications, the assumptions made by the database designer.</w:t>
      </w:r>
      <w:r w:rsidR="00E0563A" w:rsidRPr="00E0563A">
        <w:t xml:space="preserve"> </w:t>
      </w:r>
      <w:r w:rsidR="00E0563A" w:rsidRPr="00E0563A">
        <w:rPr>
          <w:rFonts w:ascii="Arial" w:hAnsi="Arial" w:cs="Arial"/>
        </w:rPr>
        <w:t>The result of this step should be an entity-relationship model (E-R diagram) of the application, plus a list of constraints and assumptions.</w:t>
      </w:r>
    </w:p>
    <w:p w14:paraId="58FA72A7" w14:textId="77777777" w:rsidR="00E0563A" w:rsidRDefault="00E0563A" w:rsidP="00E0563A">
      <w:pPr>
        <w:pStyle w:val="ListParagraph"/>
        <w:widowControl w:val="0"/>
        <w:tabs>
          <w:tab w:val="left" w:pos="220"/>
          <w:tab w:val="left" w:pos="720"/>
        </w:tabs>
        <w:autoSpaceDE w:val="0"/>
        <w:autoSpaceDN w:val="0"/>
        <w:adjustRightInd w:val="0"/>
        <w:spacing w:after="240"/>
        <w:ind w:left="1080"/>
        <w:rPr>
          <w:rFonts w:ascii="Arial" w:hAnsi="Arial" w:cs="Arial"/>
        </w:rPr>
      </w:pPr>
    </w:p>
    <w:p w14:paraId="330EF316" w14:textId="7780C826" w:rsidR="00E0563A" w:rsidRDefault="00BE3443" w:rsidP="00E0563A">
      <w:pPr>
        <w:pStyle w:val="ListParagraph"/>
        <w:widowControl w:val="0"/>
        <w:numPr>
          <w:ilvl w:val="1"/>
          <w:numId w:val="19"/>
        </w:numPr>
        <w:tabs>
          <w:tab w:val="left" w:pos="220"/>
          <w:tab w:val="left" w:pos="720"/>
        </w:tabs>
        <w:autoSpaceDE w:val="0"/>
        <w:autoSpaceDN w:val="0"/>
        <w:adjustRightInd w:val="0"/>
        <w:spacing w:after="240"/>
        <w:rPr>
          <w:rFonts w:ascii="Arial" w:hAnsi="Arial" w:cs="Arial"/>
        </w:rPr>
      </w:pPr>
      <w:r w:rsidRPr="00E0563A">
        <w:rPr>
          <w:rFonts w:ascii="Arial" w:hAnsi="Arial" w:cs="Arial"/>
        </w:rPr>
        <w:t>Database Design. You should decide the table structures of the database: How many tables should we have? What are the attributes (columns) i</w:t>
      </w:r>
      <w:r w:rsidR="002817DE" w:rsidRPr="00E0563A">
        <w:rPr>
          <w:rFonts w:ascii="Arial" w:hAnsi="Arial" w:cs="Arial"/>
        </w:rPr>
        <w:t>n each table? What are the pri</w:t>
      </w:r>
      <w:r w:rsidRPr="00E0563A">
        <w:rPr>
          <w:rFonts w:ascii="Arial" w:hAnsi="Arial" w:cs="Arial"/>
        </w:rPr>
        <w:t xml:space="preserve">mary key and the foreign </w:t>
      </w:r>
      <w:proofErr w:type="gramStart"/>
      <w:r w:rsidRPr="00E0563A">
        <w:rPr>
          <w:rFonts w:ascii="Arial" w:hAnsi="Arial" w:cs="Arial"/>
        </w:rPr>
        <w:t>keys</w:t>
      </w:r>
      <w:r w:rsidR="00E0563A">
        <w:rPr>
          <w:rFonts w:ascii="Arial" w:hAnsi="Arial" w:cs="Arial"/>
        </w:rPr>
        <w:t>.</w:t>
      </w:r>
      <w:proofErr w:type="gramEnd"/>
      <w:r w:rsidR="00E0563A" w:rsidRPr="00E0563A">
        <w:t xml:space="preserve"> </w:t>
      </w:r>
      <w:r w:rsidR="00E0563A" w:rsidRPr="00E0563A">
        <w:rPr>
          <w:rFonts w:ascii="Arial" w:hAnsi="Arial" w:cs="Arial"/>
        </w:rPr>
        <w:t>Whether the tables are in some desired normal form? The theory of logical design of relational databases will be used in this phase. The result of this step should be in the form of table schemes (relational schemes) such that each table is in some desired normal form.</w:t>
      </w:r>
    </w:p>
    <w:p w14:paraId="228B445B" w14:textId="77777777" w:rsidR="00E0563A" w:rsidRPr="00E0563A" w:rsidRDefault="00E0563A" w:rsidP="00E0563A">
      <w:pPr>
        <w:widowControl w:val="0"/>
        <w:tabs>
          <w:tab w:val="left" w:pos="220"/>
          <w:tab w:val="left" w:pos="720"/>
        </w:tabs>
        <w:autoSpaceDE w:val="0"/>
        <w:autoSpaceDN w:val="0"/>
        <w:adjustRightInd w:val="0"/>
        <w:spacing w:after="240"/>
        <w:rPr>
          <w:rFonts w:ascii="Arial" w:hAnsi="Arial" w:cs="Arial"/>
        </w:rPr>
      </w:pPr>
    </w:p>
    <w:p w14:paraId="069E3C61" w14:textId="412D20F1" w:rsidR="00E0563A" w:rsidRDefault="002817DE" w:rsidP="007552C6">
      <w:pPr>
        <w:pStyle w:val="ListParagraph"/>
        <w:widowControl w:val="0"/>
        <w:numPr>
          <w:ilvl w:val="1"/>
          <w:numId w:val="19"/>
        </w:numPr>
        <w:tabs>
          <w:tab w:val="left" w:pos="220"/>
          <w:tab w:val="left" w:pos="720"/>
        </w:tabs>
        <w:autoSpaceDE w:val="0"/>
        <w:autoSpaceDN w:val="0"/>
        <w:adjustRightInd w:val="0"/>
        <w:spacing w:after="240"/>
        <w:rPr>
          <w:rFonts w:ascii="Arial" w:hAnsi="Arial" w:cs="Arial"/>
        </w:rPr>
      </w:pPr>
      <w:r w:rsidRPr="00E0563A">
        <w:rPr>
          <w:rFonts w:ascii="Arial" w:hAnsi="Arial" w:cs="Arial"/>
        </w:rPr>
        <w:t xml:space="preserve">Create the database, gather sample data and insert them to the database. Design queries and implement them using SQL to get data statistics. </w:t>
      </w:r>
      <w:r w:rsidR="00E0563A">
        <w:rPr>
          <w:rFonts w:ascii="Arial" w:hAnsi="Arial" w:cs="Arial"/>
        </w:rPr>
        <w:t>T</w:t>
      </w:r>
      <w:r w:rsidR="00E0563A" w:rsidRPr="00E0563A">
        <w:rPr>
          <w:rFonts w:ascii="Arial" w:hAnsi="Arial" w:cs="Arial"/>
        </w:rPr>
        <w:t>he SQL query should be presented, followed by the screenshot of the resulting records.</w:t>
      </w:r>
    </w:p>
    <w:p w14:paraId="495590F1" w14:textId="77777777" w:rsidR="00E0563A" w:rsidRPr="00E0563A" w:rsidRDefault="00E0563A" w:rsidP="00E0563A">
      <w:pPr>
        <w:widowControl w:val="0"/>
        <w:tabs>
          <w:tab w:val="left" w:pos="220"/>
          <w:tab w:val="left" w:pos="720"/>
        </w:tabs>
        <w:autoSpaceDE w:val="0"/>
        <w:autoSpaceDN w:val="0"/>
        <w:adjustRightInd w:val="0"/>
        <w:spacing w:after="240"/>
        <w:rPr>
          <w:rFonts w:ascii="Arial" w:hAnsi="Arial" w:cs="Arial"/>
        </w:rPr>
      </w:pPr>
    </w:p>
    <w:p w14:paraId="1F291D6D" w14:textId="12CC8499" w:rsidR="00E0563A" w:rsidRDefault="00E0563A" w:rsidP="007552C6">
      <w:pPr>
        <w:pStyle w:val="ListParagraph"/>
        <w:widowControl w:val="0"/>
        <w:numPr>
          <w:ilvl w:val="1"/>
          <w:numId w:val="19"/>
        </w:numPr>
        <w:tabs>
          <w:tab w:val="left" w:pos="220"/>
          <w:tab w:val="left" w:pos="720"/>
        </w:tabs>
        <w:autoSpaceDE w:val="0"/>
        <w:autoSpaceDN w:val="0"/>
        <w:adjustRightInd w:val="0"/>
        <w:spacing w:after="240"/>
        <w:rPr>
          <w:rFonts w:ascii="Arial" w:hAnsi="Arial" w:cs="Arial"/>
        </w:rPr>
      </w:pPr>
      <w:r w:rsidRPr="00E0563A">
        <w:rPr>
          <w:rFonts w:ascii="Arial" w:hAnsi="Arial" w:cs="Arial"/>
        </w:rPr>
        <w:t>Write up a report, describing the above process (a) - (c), including the script of pro-gram execution and program source code, with appropriate documentations.</w:t>
      </w:r>
      <w:r>
        <w:rPr>
          <w:rFonts w:ascii="Arial" w:hAnsi="Arial" w:cs="Arial"/>
        </w:rPr>
        <w:t xml:space="preserve"> Finally, present the summary of the project in class. It is expected that ev</w:t>
      </w:r>
      <w:r w:rsidRPr="00E0563A">
        <w:rPr>
          <w:rFonts w:ascii="Arial" w:hAnsi="Arial" w:cs="Arial"/>
        </w:rPr>
        <w:t>ery member of the group will participate in the presentation.</w:t>
      </w:r>
    </w:p>
    <w:p w14:paraId="075AA6AF" w14:textId="77777777" w:rsidR="00E0563A" w:rsidRPr="00E0563A" w:rsidRDefault="00E0563A" w:rsidP="00E0563A">
      <w:pPr>
        <w:widowControl w:val="0"/>
        <w:tabs>
          <w:tab w:val="left" w:pos="220"/>
          <w:tab w:val="left" w:pos="720"/>
        </w:tabs>
        <w:autoSpaceDE w:val="0"/>
        <w:autoSpaceDN w:val="0"/>
        <w:adjustRightInd w:val="0"/>
        <w:spacing w:after="240"/>
        <w:rPr>
          <w:rFonts w:ascii="Arial" w:hAnsi="Arial" w:cs="Arial"/>
        </w:rPr>
      </w:pPr>
    </w:p>
    <w:p w14:paraId="48A4DD6D" w14:textId="648D2318" w:rsidR="002817DE" w:rsidRPr="008E7D42" w:rsidRDefault="00E0563A" w:rsidP="002817DE">
      <w:pPr>
        <w:pStyle w:val="ListParagraph"/>
        <w:widowControl w:val="0"/>
        <w:numPr>
          <w:ilvl w:val="1"/>
          <w:numId w:val="19"/>
        </w:numPr>
        <w:tabs>
          <w:tab w:val="left" w:pos="220"/>
          <w:tab w:val="left" w:pos="720"/>
        </w:tabs>
        <w:autoSpaceDE w:val="0"/>
        <w:autoSpaceDN w:val="0"/>
        <w:adjustRightInd w:val="0"/>
        <w:spacing w:after="240"/>
        <w:rPr>
          <w:rFonts w:ascii="Arial" w:hAnsi="Arial" w:cs="Arial"/>
        </w:rPr>
      </w:pPr>
      <w:r w:rsidRPr="00E0563A">
        <w:rPr>
          <w:rFonts w:ascii="Arial" w:hAnsi="Arial" w:cs="Arial"/>
        </w:rPr>
        <w:t>The database designed should contain at least</w:t>
      </w:r>
      <w:r w:rsidR="00562D5D">
        <w:rPr>
          <w:rFonts w:ascii="Arial" w:hAnsi="Arial" w:cs="Arial"/>
        </w:rPr>
        <w:t xml:space="preserve"> </w:t>
      </w:r>
      <w:r w:rsidR="00562D5D" w:rsidRPr="00AD3D27">
        <w:rPr>
          <w:rFonts w:ascii="Arial" w:hAnsi="Arial" w:cs="Arial"/>
          <w:b/>
        </w:rPr>
        <w:t>3</w:t>
      </w:r>
      <w:r w:rsidR="00562D5D">
        <w:rPr>
          <w:rFonts w:ascii="Arial" w:hAnsi="Arial" w:cs="Arial"/>
        </w:rPr>
        <w:t xml:space="preserve"> entities, </w:t>
      </w:r>
      <w:r w:rsidR="00562D5D" w:rsidRPr="00AD3D27">
        <w:rPr>
          <w:rFonts w:ascii="Arial" w:hAnsi="Arial" w:cs="Arial"/>
          <w:b/>
        </w:rPr>
        <w:t>2</w:t>
      </w:r>
      <w:r w:rsidR="00562D5D">
        <w:rPr>
          <w:rFonts w:ascii="Arial" w:hAnsi="Arial" w:cs="Arial"/>
        </w:rPr>
        <w:t xml:space="preserve"> relationships</w:t>
      </w:r>
      <w:r w:rsidRPr="00E0563A">
        <w:rPr>
          <w:rFonts w:ascii="Arial" w:hAnsi="Arial" w:cs="Arial"/>
        </w:rPr>
        <w:t>, each with a few</w:t>
      </w:r>
      <w:r>
        <w:rPr>
          <w:rFonts w:ascii="Arial" w:hAnsi="Arial" w:cs="Arial"/>
        </w:rPr>
        <w:t xml:space="preserve"> </w:t>
      </w:r>
      <w:r w:rsidR="00562D5D">
        <w:rPr>
          <w:rFonts w:ascii="Arial" w:hAnsi="Arial" w:cs="Arial"/>
        </w:rPr>
        <w:t>attributes.</w:t>
      </w:r>
      <w:r w:rsidRPr="00E0563A">
        <w:rPr>
          <w:rFonts w:ascii="Arial" w:hAnsi="Arial" w:cs="Arial"/>
        </w:rPr>
        <w:t xml:space="preserve"> The database should have a</w:t>
      </w:r>
      <w:r w:rsidR="005B2BDB">
        <w:rPr>
          <w:rFonts w:ascii="Arial" w:hAnsi="Arial" w:cs="Arial"/>
        </w:rPr>
        <w:t xml:space="preserve"> reasonably rich structure (e.g., one</w:t>
      </w:r>
      <w:r w:rsidRPr="00E0563A">
        <w:rPr>
          <w:rFonts w:ascii="Arial" w:hAnsi="Arial" w:cs="Arial"/>
        </w:rPr>
        <w:t>-to-many</w:t>
      </w:r>
      <w:r>
        <w:rPr>
          <w:rFonts w:ascii="Arial" w:hAnsi="Arial" w:cs="Arial"/>
        </w:rPr>
        <w:t xml:space="preserve"> </w:t>
      </w:r>
      <w:r w:rsidRPr="00E0563A">
        <w:rPr>
          <w:rFonts w:ascii="Arial" w:hAnsi="Arial" w:cs="Arial"/>
        </w:rPr>
        <w:t>relationship) to allow interesting queries. Each table should have at</w:t>
      </w:r>
      <w:r>
        <w:rPr>
          <w:rFonts w:ascii="Arial" w:hAnsi="Arial" w:cs="Arial"/>
        </w:rPr>
        <w:t xml:space="preserve"> least </w:t>
      </w:r>
      <w:r w:rsidRPr="00AD3D27">
        <w:rPr>
          <w:rFonts w:ascii="Arial" w:hAnsi="Arial" w:cs="Arial"/>
          <w:b/>
        </w:rPr>
        <w:t>100</w:t>
      </w:r>
      <w:r>
        <w:rPr>
          <w:rFonts w:ascii="Arial" w:hAnsi="Arial" w:cs="Arial"/>
        </w:rPr>
        <w:t xml:space="preserve"> records, </w:t>
      </w:r>
      <w:r w:rsidRPr="00E0563A">
        <w:rPr>
          <w:rFonts w:ascii="Arial" w:hAnsi="Arial" w:cs="Arial"/>
        </w:rPr>
        <w:t xml:space="preserve">because otherwise most of your queries will return no records. </w:t>
      </w:r>
      <w:r w:rsidR="002817DE" w:rsidRPr="00E0563A">
        <w:rPr>
          <w:rFonts w:ascii="Arial" w:hAnsi="Arial" w:cs="Arial"/>
        </w:rPr>
        <w:t xml:space="preserve">Your project should include </w:t>
      </w:r>
      <w:r w:rsidR="002817DE" w:rsidRPr="00E0563A">
        <w:rPr>
          <w:rFonts w:ascii="Arial" w:hAnsi="Arial" w:cs="Arial"/>
          <w:b/>
        </w:rPr>
        <w:t>10</w:t>
      </w:r>
      <w:r w:rsidR="00F77A64">
        <w:rPr>
          <w:rFonts w:ascii="Arial" w:hAnsi="Arial" w:cs="Arial"/>
          <w:b/>
        </w:rPr>
        <w:t xml:space="preserve"> </w:t>
      </w:r>
      <w:r w:rsidR="002817DE" w:rsidRPr="00E0563A">
        <w:rPr>
          <w:rFonts w:ascii="Arial" w:hAnsi="Arial" w:cs="Arial"/>
        </w:rPr>
        <w:t>S</w:t>
      </w:r>
      <w:r>
        <w:rPr>
          <w:rFonts w:ascii="Arial" w:hAnsi="Arial" w:cs="Arial"/>
        </w:rPr>
        <w:t xml:space="preserve">QL "select" queries. You should </w:t>
      </w:r>
      <w:r w:rsidR="002817DE" w:rsidRPr="00E0563A">
        <w:rPr>
          <w:rFonts w:ascii="Arial" w:hAnsi="Arial" w:cs="Arial"/>
        </w:rPr>
        <w:t xml:space="preserve">design interesting queries to utilize the SQL skills (join queries, </w:t>
      </w:r>
      <w:r>
        <w:rPr>
          <w:rFonts w:ascii="Arial" w:hAnsi="Arial" w:cs="Arial"/>
        </w:rPr>
        <w:t xml:space="preserve">sub-queries, </w:t>
      </w:r>
      <w:r w:rsidR="002817DE" w:rsidRPr="00E0563A">
        <w:rPr>
          <w:rFonts w:ascii="Arial" w:hAnsi="Arial" w:cs="Arial"/>
        </w:rPr>
        <w:t>use of "group by" and aggregation functions, etc.)</w:t>
      </w:r>
    </w:p>
    <w:p w14:paraId="25E040AB" w14:textId="02F7EBE0" w:rsidR="008E3186" w:rsidRDefault="008E3186" w:rsidP="002220C3">
      <w:pPr>
        <w:widowControl w:val="0"/>
        <w:autoSpaceDE w:val="0"/>
        <w:autoSpaceDN w:val="0"/>
        <w:adjustRightInd w:val="0"/>
        <w:spacing w:after="240"/>
        <w:rPr>
          <w:rFonts w:ascii="Arial" w:hAnsi="Arial" w:cs="Arial"/>
          <w:b/>
          <w:bCs/>
          <w:sz w:val="30"/>
          <w:szCs w:val="30"/>
        </w:rPr>
      </w:pPr>
      <w:r>
        <w:rPr>
          <w:rFonts w:ascii="Arial" w:hAnsi="Arial" w:cs="Arial"/>
          <w:b/>
          <w:bCs/>
          <w:sz w:val="30"/>
          <w:szCs w:val="30"/>
        </w:rPr>
        <w:t>C</w:t>
      </w:r>
      <w:r w:rsidR="006B122D">
        <w:rPr>
          <w:rFonts w:ascii="Arial" w:hAnsi="Arial" w:cs="Arial"/>
          <w:b/>
          <w:bCs/>
          <w:sz w:val="30"/>
          <w:szCs w:val="30"/>
        </w:rPr>
        <w:t>hoosing an application</w:t>
      </w:r>
      <w:r>
        <w:rPr>
          <w:rFonts w:ascii="Arial" w:hAnsi="Arial" w:cs="Arial"/>
          <w:b/>
          <w:bCs/>
          <w:sz w:val="30"/>
          <w:szCs w:val="30"/>
        </w:rPr>
        <w:t>:</w:t>
      </w:r>
    </w:p>
    <w:p w14:paraId="271DAD73" w14:textId="77777777" w:rsidR="00683E66" w:rsidRDefault="00683E66" w:rsidP="002220C3">
      <w:pPr>
        <w:widowControl w:val="0"/>
        <w:autoSpaceDE w:val="0"/>
        <w:autoSpaceDN w:val="0"/>
        <w:adjustRightInd w:val="0"/>
        <w:spacing w:after="240"/>
        <w:rPr>
          <w:rFonts w:ascii="Arial" w:hAnsi="Arial" w:cs="Arial"/>
        </w:rPr>
      </w:pPr>
      <w:r>
        <w:rPr>
          <w:rFonts w:ascii="Arial" w:hAnsi="Arial" w:cs="Arial"/>
        </w:rPr>
        <w:t>Pick topics of interests, related t</w:t>
      </w:r>
      <w:bookmarkStart w:id="0" w:name="_GoBack"/>
      <w:bookmarkEnd w:id="0"/>
      <w:r>
        <w:rPr>
          <w:rFonts w:ascii="Arial" w:hAnsi="Arial" w:cs="Arial"/>
        </w:rPr>
        <w:t>o the course, of suitable difficulty.</w:t>
      </w:r>
    </w:p>
    <w:p w14:paraId="3893E524" w14:textId="77777777" w:rsidR="00683E66" w:rsidRDefault="00683E66" w:rsidP="002220C3">
      <w:pPr>
        <w:widowControl w:val="0"/>
        <w:autoSpaceDE w:val="0"/>
        <w:autoSpaceDN w:val="0"/>
        <w:adjustRightInd w:val="0"/>
        <w:spacing w:after="240"/>
        <w:rPr>
          <w:rFonts w:ascii="Arial" w:hAnsi="Arial" w:cs="Arial"/>
        </w:rPr>
      </w:pPr>
      <w:r>
        <w:rPr>
          <w:rFonts w:ascii="Arial" w:hAnsi="Arial" w:cs="Arial"/>
        </w:rPr>
        <w:t>Dataset</w:t>
      </w:r>
    </w:p>
    <w:p w14:paraId="1CCA556F" w14:textId="77777777" w:rsidR="00683E66" w:rsidRPr="00683E66" w:rsidRDefault="00AD3D27" w:rsidP="00683E66">
      <w:pPr>
        <w:widowControl w:val="0"/>
        <w:autoSpaceDE w:val="0"/>
        <w:autoSpaceDN w:val="0"/>
        <w:adjustRightInd w:val="0"/>
        <w:spacing w:after="240"/>
        <w:rPr>
          <w:rFonts w:ascii="Arial" w:hAnsi="Arial" w:cs="Arial"/>
        </w:rPr>
      </w:pPr>
      <w:hyperlink r:id="rId5" w:history="1">
        <w:r w:rsidR="00683E66" w:rsidRPr="00FA5617">
          <w:rPr>
            <w:rStyle w:val="Hyperlink"/>
            <w:rFonts w:ascii="Arial" w:hAnsi="Arial" w:cs="Arial"/>
          </w:rPr>
          <w:t>http://webscope.sandbox.yahoo.com/</w:t>
        </w:r>
      </w:hyperlink>
      <w:r w:rsidR="00683E66">
        <w:rPr>
          <w:rFonts w:ascii="Arial" w:hAnsi="Arial" w:cs="Arial"/>
        </w:rPr>
        <w:t xml:space="preserve"> Yahoo </w:t>
      </w:r>
      <w:proofErr w:type="spellStart"/>
      <w:r w:rsidR="00683E66">
        <w:rPr>
          <w:rFonts w:ascii="Arial" w:hAnsi="Arial" w:cs="Arial"/>
        </w:rPr>
        <w:t>WebScope</w:t>
      </w:r>
      <w:proofErr w:type="spellEnd"/>
    </w:p>
    <w:p w14:paraId="193C39BA" w14:textId="77777777" w:rsidR="00683E66" w:rsidRPr="00683E66" w:rsidRDefault="00AD3D27" w:rsidP="00683E66">
      <w:pPr>
        <w:widowControl w:val="0"/>
        <w:autoSpaceDE w:val="0"/>
        <w:autoSpaceDN w:val="0"/>
        <w:adjustRightInd w:val="0"/>
        <w:spacing w:after="240"/>
        <w:rPr>
          <w:rFonts w:ascii="Arial" w:hAnsi="Arial" w:cs="Arial"/>
        </w:rPr>
      </w:pPr>
      <w:hyperlink r:id="rId6" w:history="1">
        <w:r w:rsidR="00683E66" w:rsidRPr="00FA5617">
          <w:rPr>
            <w:rStyle w:val="Hyperlink"/>
            <w:rFonts w:ascii="Arial" w:hAnsi="Arial" w:cs="Arial"/>
          </w:rPr>
          <w:t>http://www.data.gov/</w:t>
        </w:r>
      </w:hyperlink>
      <w:r w:rsidR="00683E66">
        <w:rPr>
          <w:rFonts w:ascii="Arial" w:hAnsi="Arial" w:cs="Arial"/>
        </w:rPr>
        <w:t xml:space="preserve">  </w:t>
      </w:r>
      <w:r w:rsidR="00683E66" w:rsidRPr="00683E66">
        <w:rPr>
          <w:rFonts w:ascii="Arial" w:hAnsi="Arial" w:cs="Arial"/>
        </w:rPr>
        <w:t>U.S. Government's open data</w:t>
      </w:r>
    </w:p>
    <w:p w14:paraId="367F431A" w14:textId="77777777" w:rsidR="00683E66" w:rsidRPr="00683E66" w:rsidRDefault="00AD3D27" w:rsidP="00683E66">
      <w:pPr>
        <w:widowControl w:val="0"/>
        <w:autoSpaceDE w:val="0"/>
        <w:autoSpaceDN w:val="0"/>
        <w:adjustRightInd w:val="0"/>
        <w:spacing w:after="240"/>
        <w:rPr>
          <w:rFonts w:ascii="Arial" w:hAnsi="Arial" w:cs="Arial"/>
        </w:rPr>
      </w:pPr>
      <w:hyperlink r:id="rId7" w:history="1">
        <w:r w:rsidR="00683E66" w:rsidRPr="00FA5617">
          <w:rPr>
            <w:rStyle w:val="Hyperlink"/>
            <w:rFonts w:ascii="Arial" w:hAnsi="Arial" w:cs="Arial"/>
          </w:rPr>
          <w:t>http://www.freebase.com/</w:t>
        </w:r>
      </w:hyperlink>
      <w:r w:rsidR="00683E66">
        <w:rPr>
          <w:rFonts w:ascii="Arial" w:hAnsi="Arial" w:cs="Arial"/>
        </w:rPr>
        <w:t xml:space="preserve"> Freebase</w:t>
      </w:r>
    </w:p>
    <w:p w14:paraId="4B3E0E91" w14:textId="77777777" w:rsidR="00683E66" w:rsidRPr="00683E66" w:rsidRDefault="00AD3D27" w:rsidP="00683E66">
      <w:pPr>
        <w:widowControl w:val="0"/>
        <w:autoSpaceDE w:val="0"/>
        <w:autoSpaceDN w:val="0"/>
        <w:adjustRightInd w:val="0"/>
        <w:spacing w:after="240"/>
        <w:rPr>
          <w:rFonts w:ascii="Arial" w:hAnsi="Arial" w:cs="Arial"/>
        </w:rPr>
      </w:pPr>
      <w:hyperlink r:id="rId8" w:history="1">
        <w:r w:rsidR="00683E66" w:rsidRPr="00FA5617">
          <w:rPr>
            <w:rStyle w:val="Hyperlink"/>
            <w:rFonts w:ascii="Arial" w:hAnsi="Arial" w:cs="Arial"/>
          </w:rPr>
          <w:t>http://www.yelp.com/developers/documentation/</w:t>
        </w:r>
      </w:hyperlink>
      <w:r w:rsidR="00683E66">
        <w:rPr>
          <w:rFonts w:ascii="Arial" w:hAnsi="Arial" w:cs="Arial"/>
        </w:rPr>
        <w:t xml:space="preserve"> Yelp</w:t>
      </w:r>
    </w:p>
    <w:p w14:paraId="26C1AD84" w14:textId="77777777" w:rsidR="00683E66" w:rsidRPr="00683E66" w:rsidRDefault="00AD3D27" w:rsidP="00683E66">
      <w:pPr>
        <w:widowControl w:val="0"/>
        <w:autoSpaceDE w:val="0"/>
        <w:autoSpaceDN w:val="0"/>
        <w:adjustRightInd w:val="0"/>
        <w:spacing w:after="240"/>
        <w:rPr>
          <w:rFonts w:ascii="Arial" w:hAnsi="Arial" w:cs="Arial"/>
        </w:rPr>
      </w:pPr>
      <w:hyperlink r:id="rId9" w:anchor="p/" w:history="1">
        <w:r w:rsidR="00683E66" w:rsidRPr="00FA5617">
          <w:rPr>
            <w:rStyle w:val="Hyperlink"/>
            <w:rFonts w:ascii="Arial" w:hAnsi="Arial" w:cs="Arial"/>
          </w:rPr>
          <w:t>https://developers.google.com/apis-explorer/#p/</w:t>
        </w:r>
      </w:hyperlink>
      <w:r w:rsidR="00683E66">
        <w:rPr>
          <w:rFonts w:ascii="Arial" w:hAnsi="Arial" w:cs="Arial"/>
        </w:rPr>
        <w:t xml:space="preserve"> </w:t>
      </w:r>
      <w:r w:rsidR="00683E66" w:rsidRPr="00683E66">
        <w:rPr>
          <w:rFonts w:ascii="Arial" w:hAnsi="Arial" w:cs="Arial"/>
        </w:rPr>
        <w:t>Numerous APIs from Google</w:t>
      </w:r>
      <w:r w:rsidR="00683E66">
        <w:rPr>
          <w:rFonts w:ascii="Arial" w:hAnsi="Arial" w:cs="Arial"/>
        </w:rPr>
        <w:t xml:space="preserve"> </w:t>
      </w:r>
      <w:r w:rsidR="00683E66" w:rsidRPr="00683E66">
        <w:rPr>
          <w:rFonts w:ascii="Arial" w:hAnsi="Arial" w:cs="Arial"/>
        </w:rPr>
        <w:t xml:space="preserve"> (e.g., Maps, Freebase, YouTube, etc.)</w:t>
      </w:r>
    </w:p>
    <w:p w14:paraId="46436E24" w14:textId="78C05376" w:rsidR="007D2AC4" w:rsidRPr="00683E66" w:rsidRDefault="00AD3D27" w:rsidP="00683E66">
      <w:pPr>
        <w:widowControl w:val="0"/>
        <w:autoSpaceDE w:val="0"/>
        <w:autoSpaceDN w:val="0"/>
        <w:adjustRightInd w:val="0"/>
        <w:spacing w:after="240"/>
        <w:rPr>
          <w:rFonts w:ascii="Arial" w:hAnsi="Arial" w:cs="Arial"/>
        </w:rPr>
      </w:pPr>
      <w:hyperlink r:id="rId10" w:history="1">
        <w:r w:rsidR="00683E66" w:rsidRPr="00FA5617">
          <w:rPr>
            <w:rStyle w:val="Hyperlink"/>
            <w:rFonts w:ascii="Arial" w:hAnsi="Arial" w:cs="Arial"/>
          </w:rPr>
          <w:t>http://developer.trulia.com</w:t>
        </w:r>
      </w:hyperlink>
      <w:r w:rsidR="00683E66">
        <w:rPr>
          <w:rFonts w:ascii="Arial" w:hAnsi="Arial" w:cs="Arial"/>
        </w:rPr>
        <w:t xml:space="preserve"> </w:t>
      </w:r>
      <w:proofErr w:type="spellStart"/>
      <w:r w:rsidR="00683E66" w:rsidRPr="00683E66">
        <w:rPr>
          <w:rFonts w:ascii="Arial" w:hAnsi="Arial" w:cs="Arial"/>
        </w:rPr>
        <w:t>Trulia</w:t>
      </w:r>
      <w:proofErr w:type="spellEnd"/>
      <w:r w:rsidR="00683E66">
        <w:rPr>
          <w:rFonts w:ascii="Arial" w:hAnsi="Arial" w:cs="Arial"/>
        </w:rPr>
        <w:t xml:space="preserve">  </w:t>
      </w:r>
      <w:hyperlink r:id="rId11" w:history="1">
        <w:r w:rsidR="00683E66" w:rsidRPr="00FA5617">
          <w:rPr>
            <w:rStyle w:val="Hyperlink"/>
            <w:rFonts w:ascii="Arial" w:hAnsi="Arial" w:cs="Arial"/>
          </w:rPr>
          <w:t>http://www.zillow.com/howto/api/APIOverview.htm</w:t>
        </w:r>
      </w:hyperlink>
      <w:r w:rsidR="00683E66">
        <w:rPr>
          <w:rFonts w:ascii="Arial" w:hAnsi="Arial" w:cs="Arial"/>
        </w:rPr>
        <w:t xml:space="preserve"> </w:t>
      </w:r>
      <w:r w:rsidR="00683E66" w:rsidRPr="00683E66">
        <w:rPr>
          <w:rFonts w:ascii="Arial" w:hAnsi="Arial" w:cs="Arial"/>
        </w:rPr>
        <w:t>Zillow</w:t>
      </w:r>
      <w:r w:rsidR="00683E66">
        <w:rPr>
          <w:rFonts w:ascii="Arial" w:hAnsi="Arial" w:cs="Arial"/>
        </w:rPr>
        <w:t xml:space="preserve"> </w:t>
      </w:r>
      <w:r w:rsidR="00683E66" w:rsidRPr="00683E66">
        <w:rPr>
          <w:rFonts w:ascii="Arial" w:hAnsi="Arial" w:cs="Arial"/>
        </w:rPr>
        <w:t>real estate listing sites</w:t>
      </w:r>
    </w:p>
    <w:p w14:paraId="23E5385E" w14:textId="77777777" w:rsidR="005564B6" w:rsidRDefault="00683E66" w:rsidP="00683E66">
      <w:pPr>
        <w:widowControl w:val="0"/>
        <w:autoSpaceDE w:val="0"/>
        <w:autoSpaceDN w:val="0"/>
        <w:adjustRightInd w:val="0"/>
        <w:spacing w:after="240"/>
        <w:rPr>
          <w:rFonts w:ascii="Arial" w:hAnsi="Arial" w:cs="Arial"/>
        </w:rPr>
      </w:pPr>
      <w:r w:rsidRPr="00683E66">
        <w:rPr>
          <w:rFonts w:ascii="Arial" w:hAnsi="Arial" w:cs="Arial"/>
        </w:rPr>
        <w:t>Numerous graph datas</w:t>
      </w:r>
      <w:r>
        <w:rPr>
          <w:rFonts w:ascii="Arial" w:hAnsi="Arial" w:cs="Arial"/>
        </w:rPr>
        <w:t xml:space="preserve">ets (large and small): </w:t>
      </w:r>
    </w:p>
    <w:p w14:paraId="2BB02718" w14:textId="77777777" w:rsidR="005564B6" w:rsidRDefault="00AD3D27" w:rsidP="00683E66">
      <w:pPr>
        <w:widowControl w:val="0"/>
        <w:autoSpaceDE w:val="0"/>
        <w:autoSpaceDN w:val="0"/>
        <w:adjustRightInd w:val="0"/>
        <w:spacing w:after="240"/>
        <w:rPr>
          <w:rFonts w:ascii="Arial" w:hAnsi="Arial" w:cs="Arial"/>
        </w:rPr>
      </w:pPr>
      <w:hyperlink r:id="rId12" w:history="1">
        <w:r w:rsidR="005564B6" w:rsidRPr="005564B6">
          <w:rPr>
            <w:rStyle w:val="Hyperlink"/>
            <w:rFonts w:ascii="Arial" w:hAnsi="Arial" w:cs="Arial"/>
          </w:rPr>
          <w:t>https://snap.stanford.edu</w:t>
        </w:r>
      </w:hyperlink>
      <w:r w:rsidR="005564B6">
        <w:rPr>
          <w:rFonts w:ascii="Arial" w:hAnsi="Arial" w:cs="Arial"/>
        </w:rPr>
        <w:t xml:space="preserve">  SNAP</w:t>
      </w:r>
    </w:p>
    <w:p w14:paraId="54664584" w14:textId="054ED52D" w:rsidR="007D2AC4" w:rsidRPr="008E7D42" w:rsidRDefault="00AD3D27" w:rsidP="00683E66">
      <w:pPr>
        <w:widowControl w:val="0"/>
        <w:autoSpaceDE w:val="0"/>
        <w:autoSpaceDN w:val="0"/>
        <w:adjustRightInd w:val="0"/>
        <w:spacing w:after="240"/>
        <w:rPr>
          <w:rFonts w:ascii="Arial" w:hAnsi="Arial" w:cs="Arial"/>
        </w:rPr>
      </w:pPr>
      <w:hyperlink r:id="rId13" w:history="1">
        <w:r w:rsidR="00683E66" w:rsidRPr="00FA5617">
          <w:rPr>
            <w:rStyle w:val="Hyperlink"/>
            <w:rFonts w:ascii="Arial" w:hAnsi="Arial" w:cs="Arial"/>
          </w:rPr>
          <w:t>http://konect.uni-koblenz.de/networks/</w:t>
        </w:r>
      </w:hyperlink>
      <w:r w:rsidR="00683E66">
        <w:rPr>
          <w:rFonts w:ascii="Arial" w:hAnsi="Arial" w:cs="Arial"/>
        </w:rPr>
        <w:t xml:space="preserve"> </w:t>
      </w:r>
      <w:proofErr w:type="spellStart"/>
      <w:r w:rsidR="00683E66">
        <w:rPr>
          <w:rFonts w:ascii="Arial" w:hAnsi="Arial" w:cs="Arial"/>
        </w:rPr>
        <w:t>Konect</w:t>
      </w:r>
      <w:proofErr w:type="spellEnd"/>
    </w:p>
    <w:p w14:paraId="7285C286" w14:textId="77777777" w:rsidR="00933563" w:rsidRDefault="00933563" w:rsidP="00683E66">
      <w:pPr>
        <w:widowControl w:val="0"/>
        <w:autoSpaceDE w:val="0"/>
        <w:autoSpaceDN w:val="0"/>
        <w:adjustRightInd w:val="0"/>
        <w:spacing w:after="240"/>
        <w:rPr>
          <w:rFonts w:ascii="Arial" w:hAnsi="Arial" w:cs="Arial"/>
        </w:rPr>
      </w:pPr>
      <w:r w:rsidRPr="00933563">
        <w:rPr>
          <w:rFonts w:ascii="Arial" w:hAnsi="Arial" w:cs="Arial"/>
          <w:color w:val="000000"/>
        </w:rPr>
        <w:t>List of lists of datasets for recommendations</w:t>
      </w:r>
      <w:r>
        <w:rPr>
          <w:rFonts w:ascii="Arial" w:hAnsi="Arial" w:cs="Arial"/>
        </w:rPr>
        <w:t xml:space="preserve"> </w:t>
      </w:r>
    </w:p>
    <w:p w14:paraId="10848C43" w14:textId="77777777" w:rsidR="00933563" w:rsidRDefault="00AD3D27" w:rsidP="00683E66">
      <w:pPr>
        <w:widowControl w:val="0"/>
        <w:autoSpaceDE w:val="0"/>
        <w:autoSpaceDN w:val="0"/>
        <w:adjustRightInd w:val="0"/>
        <w:spacing w:after="240"/>
        <w:rPr>
          <w:rFonts w:ascii="Arial" w:hAnsi="Arial" w:cs="Arial"/>
        </w:rPr>
      </w:pPr>
      <w:hyperlink r:id="rId14" w:history="1">
        <w:r w:rsidR="00933563" w:rsidRPr="00FA5617">
          <w:rPr>
            <w:rStyle w:val="Hyperlink"/>
            <w:rFonts w:ascii="Arial" w:hAnsi="Arial" w:cs="Arial"/>
          </w:rPr>
          <w:t>https://gist.github.com/entaroadun/1653794/</w:t>
        </w:r>
      </w:hyperlink>
      <w:r w:rsidR="00933563">
        <w:rPr>
          <w:rFonts w:ascii="Arial" w:hAnsi="Arial" w:cs="Arial"/>
        </w:rPr>
        <w:t xml:space="preserve"> </w:t>
      </w:r>
    </w:p>
    <w:p w14:paraId="1C631C26" w14:textId="3C54C3D7" w:rsidR="00933563" w:rsidRDefault="00AD3D27" w:rsidP="00683E66">
      <w:pPr>
        <w:widowControl w:val="0"/>
        <w:autoSpaceDE w:val="0"/>
        <w:autoSpaceDN w:val="0"/>
        <w:adjustRightInd w:val="0"/>
        <w:spacing w:after="240"/>
        <w:rPr>
          <w:rFonts w:ascii="Arial" w:hAnsi="Arial" w:cs="Arial"/>
        </w:rPr>
      </w:pPr>
      <w:hyperlink r:id="rId15" w:tgtFrame="_blank" w:history="1">
        <w:r w:rsidR="00933563" w:rsidRPr="00933563">
          <w:rPr>
            <w:rStyle w:val="Hyperlink"/>
            <w:rFonts w:ascii="Arial" w:hAnsi="Arial" w:cs="Arial"/>
          </w:rPr>
          <w:t>http://the.echonest.com/press-release/the-echo-nest-and-columbia-university-announce-million-song-dataset/</w:t>
        </w:r>
      </w:hyperlink>
      <w:r w:rsidR="00933563" w:rsidRPr="00933563">
        <w:rPr>
          <w:rFonts w:ascii="Arial" w:hAnsi="Arial" w:cs="Arial"/>
        </w:rPr>
        <w:t xml:space="preserve"> </w:t>
      </w:r>
      <w:r w:rsidR="00933563" w:rsidRPr="00933563">
        <w:rPr>
          <w:rFonts w:ascii="Arial" w:hAnsi="Arial" w:cs="Arial"/>
          <w:color w:val="000000"/>
        </w:rPr>
        <w:t xml:space="preserve">Million song dataset by Echo Nest. It contains not only the basic information of songs (artist, genre, year, length </w:t>
      </w:r>
      <w:proofErr w:type="spellStart"/>
      <w:r w:rsidR="00933563" w:rsidRPr="00933563">
        <w:rPr>
          <w:rFonts w:ascii="Arial" w:hAnsi="Arial" w:cs="Arial"/>
          <w:color w:val="000000"/>
        </w:rPr>
        <w:t>etc</w:t>
      </w:r>
      <w:proofErr w:type="spellEnd"/>
      <w:r w:rsidR="00933563" w:rsidRPr="00933563">
        <w:rPr>
          <w:rFonts w:ascii="Arial" w:hAnsi="Arial" w:cs="Arial"/>
          <w:color w:val="000000"/>
        </w:rPr>
        <w:t>), but also</w:t>
      </w:r>
      <w:r w:rsidR="00933563">
        <w:rPr>
          <w:rFonts w:ascii="Courier New" w:hAnsi="Courier New" w:cs="Courier New"/>
          <w:color w:val="000000"/>
          <w:sz w:val="27"/>
          <w:szCs w:val="27"/>
        </w:rPr>
        <w:t xml:space="preserve"> </w:t>
      </w:r>
      <w:r w:rsidR="00933563" w:rsidRPr="00933563">
        <w:rPr>
          <w:rFonts w:ascii="Arial" w:hAnsi="Arial" w:cs="Arial"/>
          <w:color w:val="000000"/>
        </w:rPr>
        <w:t xml:space="preserve">some musical </w:t>
      </w:r>
      <w:proofErr w:type="gramStart"/>
      <w:r w:rsidR="00933563" w:rsidRPr="00933563">
        <w:rPr>
          <w:rFonts w:ascii="Arial" w:hAnsi="Arial" w:cs="Arial"/>
          <w:color w:val="000000"/>
        </w:rPr>
        <w:t>features(</w:t>
      </w:r>
      <w:proofErr w:type="gramEnd"/>
      <w:r w:rsidR="00933563" w:rsidRPr="00933563">
        <w:rPr>
          <w:rFonts w:ascii="Arial" w:hAnsi="Arial" w:cs="Arial"/>
          <w:color w:val="000000"/>
        </w:rPr>
        <w:t>like tempo, pitch, key, brightness)</w:t>
      </w:r>
    </w:p>
    <w:p w14:paraId="213B9EEB" w14:textId="77777777" w:rsidR="007D2AC4" w:rsidRDefault="00933563" w:rsidP="00683E66">
      <w:pPr>
        <w:widowControl w:val="0"/>
        <w:autoSpaceDE w:val="0"/>
        <w:autoSpaceDN w:val="0"/>
        <w:adjustRightInd w:val="0"/>
        <w:spacing w:after="240"/>
        <w:rPr>
          <w:rFonts w:ascii="Arial" w:hAnsi="Arial" w:cs="Arial"/>
        </w:rPr>
      </w:pPr>
      <w:r>
        <w:rPr>
          <w:rFonts w:ascii="Arial" w:hAnsi="Arial" w:cs="Arial"/>
        </w:rPr>
        <w:t xml:space="preserve">Movies data: </w:t>
      </w:r>
    </w:p>
    <w:p w14:paraId="074C714B" w14:textId="77777777" w:rsidR="00683E66" w:rsidRDefault="00AD3D27" w:rsidP="00683E66">
      <w:pPr>
        <w:widowControl w:val="0"/>
        <w:autoSpaceDE w:val="0"/>
        <w:autoSpaceDN w:val="0"/>
        <w:adjustRightInd w:val="0"/>
        <w:spacing w:after="240"/>
        <w:rPr>
          <w:rFonts w:ascii="Arial" w:hAnsi="Arial" w:cs="Arial"/>
        </w:rPr>
      </w:pPr>
      <w:hyperlink r:id="rId16" w:history="1">
        <w:r w:rsidR="00933563" w:rsidRPr="00FA5617">
          <w:rPr>
            <w:rStyle w:val="Hyperlink"/>
            <w:rFonts w:ascii="Arial" w:hAnsi="Arial" w:cs="Arial"/>
          </w:rPr>
          <w:t>http://developer.rottentomatoes.com</w:t>
        </w:r>
      </w:hyperlink>
      <w:r w:rsidR="00933563">
        <w:rPr>
          <w:rFonts w:ascii="Arial" w:hAnsi="Arial" w:cs="Arial"/>
        </w:rPr>
        <w:t xml:space="preserve"> Rotten Tomatoes</w:t>
      </w:r>
      <w:r w:rsidR="00683E66" w:rsidRPr="00683E66">
        <w:rPr>
          <w:rFonts w:ascii="Arial" w:hAnsi="Arial" w:cs="Arial"/>
        </w:rPr>
        <w:t xml:space="preserve"> </w:t>
      </w:r>
      <w:r w:rsidR="00933563">
        <w:rPr>
          <w:rFonts w:ascii="Arial" w:hAnsi="Arial" w:cs="Arial"/>
        </w:rPr>
        <w:t xml:space="preserve"> </w:t>
      </w:r>
      <w:hyperlink r:id="rId17" w:history="1">
        <w:r w:rsidR="00933563" w:rsidRPr="00FA5617">
          <w:rPr>
            <w:rStyle w:val="Hyperlink"/>
            <w:rFonts w:ascii="Arial" w:hAnsi="Arial" w:cs="Arial"/>
          </w:rPr>
          <w:t>http://stackoverflow.com/questions/1966503/does-imdb-provide-an-api/</w:t>
        </w:r>
      </w:hyperlink>
      <w:r w:rsidR="00933563">
        <w:rPr>
          <w:rFonts w:ascii="Arial" w:hAnsi="Arial" w:cs="Arial"/>
        </w:rPr>
        <w:t xml:space="preserve"> IMDB</w:t>
      </w:r>
    </w:p>
    <w:p w14:paraId="1AA30E82" w14:textId="77777777" w:rsidR="00C95416" w:rsidRDefault="00AD3D27" w:rsidP="00683E66">
      <w:pPr>
        <w:widowControl w:val="0"/>
        <w:autoSpaceDE w:val="0"/>
        <w:autoSpaceDN w:val="0"/>
        <w:adjustRightInd w:val="0"/>
        <w:spacing w:after="240"/>
        <w:rPr>
          <w:rFonts w:ascii="Arial" w:hAnsi="Arial" w:cs="Arial"/>
        </w:rPr>
      </w:pPr>
      <w:hyperlink r:id="rId18" w:history="1">
        <w:r w:rsidR="00C95416" w:rsidRPr="00446686">
          <w:rPr>
            <w:rStyle w:val="Hyperlink"/>
            <w:rFonts w:ascii="Arial" w:hAnsi="Arial" w:cs="Arial"/>
          </w:rPr>
          <w:t>http://grouplens.org/datasets/movielens/</w:t>
        </w:r>
      </w:hyperlink>
    </w:p>
    <w:p w14:paraId="7C7056E8" w14:textId="77777777" w:rsidR="00C95416" w:rsidRDefault="00C95416" w:rsidP="00683E66">
      <w:pPr>
        <w:widowControl w:val="0"/>
        <w:autoSpaceDE w:val="0"/>
        <w:autoSpaceDN w:val="0"/>
        <w:adjustRightInd w:val="0"/>
        <w:spacing w:after="240"/>
        <w:rPr>
          <w:rFonts w:ascii="Arial" w:hAnsi="Arial" w:cs="Arial"/>
        </w:rPr>
      </w:pPr>
    </w:p>
    <w:p w14:paraId="7CC2FFA2" w14:textId="77777777" w:rsidR="00933563" w:rsidRPr="00933563" w:rsidRDefault="00AD3D27" w:rsidP="00933563">
      <w:pPr>
        <w:widowControl w:val="0"/>
        <w:autoSpaceDE w:val="0"/>
        <w:autoSpaceDN w:val="0"/>
        <w:adjustRightInd w:val="0"/>
        <w:spacing w:after="240"/>
        <w:rPr>
          <w:rFonts w:ascii="Arial" w:hAnsi="Arial" w:cs="Arial"/>
        </w:rPr>
      </w:pPr>
      <w:hyperlink r:id="rId19" w:history="1">
        <w:r w:rsidR="00933563" w:rsidRPr="00FA5617">
          <w:rPr>
            <w:rStyle w:val="Hyperlink"/>
            <w:rFonts w:ascii="Arial" w:hAnsi="Arial" w:cs="Arial"/>
          </w:rPr>
          <w:t>http://archive.ics.uci.edu/ml/datasets.html/</w:t>
        </w:r>
      </w:hyperlink>
      <w:r w:rsidR="00933563">
        <w:rPr>
          <w:rFonts w:ascii="Arial" w:hAnsi="Arial" w:cs="Arial"/>
        </w:rPr>
        <w:t xml:space="preserve"> </w:t>
      </w:r>
      <w:r w:rsidR="00933563" w:rsidRPr="00933563">
        <w:rPr>
          <w:rFonts w:ascii="Arial" w:hAnsi="Arial" w:cs="Arial"/>
        </w:rPr>
        <w:t>UCI also has a collection of links to various datasets</w:t>
      </w:r>
      <w:r w:rsidR="00933563">
        <w:rPr>
          <w:rFonts w:ascii="Arial" w:hAnsi="Arial" w:cs="Arial"/>
        </w:rPr>
        <w:t xml:space="preserve"> </w:t>
      </w:r>
      <w:r w:rsidR="00933563" w:rsidRPr="00933563">
        <w:rPr>
          <w:rFonts w:ascii="Arial" w:hAnsi="Arial" w:cs="Arial"/>
        </w:rPr>
        <w:t xml:space="preserve">sorted for various tasks (Classification, Regression, </w:t>
      </w:r>
      <w:proofErr w:type="spellStart"/>
      <w:r w:rsidR="00933563" w:rsidRPr="00933563">
        <w:rPr>
          <w:rFonts w:ascii="Arial" w:hAnsi="Arial" w:cs="Arial"/>
        </w:rPr>
        <w:t>etc</w:t>
      </w:r>
      <w:proofErr w:type="spellEnd"/>
      <w:r w:rsidR="00933563" w:rsidRPr="00933563">
        <w:rPr>
          <w:rFonts w:ascii="Arial" w:hAnsi="Arial" w:cs="Arial"/>
        </w:rPr>
        <w:t>)</w:t>
      </w:r>
    </w:p>
    <w:p w14:paraId="5FD5E5B5" w14:textId="77777777" w:rsidR="00933563" w:rsidRPr="00933563" w:rsidRDefault="00AD3D27" w:rsidP="00933563">
      <w:pPr>
        <w:widowControl w:val="0"/>
        <w:autoSpaceDE w:val="0"/>
        <w:autoSpaceDN w:val="0"/>
        <w:adjustRightInd w:val="0"/>
        <w:spacing w:after="240"/>
        <w:rPr>
          <w:rFonts w:ascii="Arial" w:hAnsi="Arial" w:cs="Arial"/>
        </w:rPr>
      </w:pPr>
      <w:hyperlink r:id="rId20" w:history="1">
        <w:r w:rsidR="00933563" w:rsidRPr="00FA5617">
          <w:rPr>
            <w:rStyle w:val="Hyperlink"/>
            <w:rFonts w:ascii="Arial" w:hAnsi="Arial" w:cs="Arial"/>
          </w:rPr>
          <w:t>http://aws.amazon.com/datasets/</w:t>
        </w:r>
      </w:hyperlink>
      <w:r w:rsidR="00933563">
        <w:rPr>
          <w:rFonts w:ascii="Arial" w:hAnsi="Arial" w:cs="Arial"/>
        </w:rPr>
        <w:t xml:space="preserve"> </w:t>
      </w:r>
      <w:r w:rsidR="00933563" w:rsidRPr="00933563">
        <w:rPr>
          <w:rFonts w:ascii="Arial" w:hAnsi="Arial" w:cs="Arial"/>
        </w:rPr>
        <w:t>Amazon AWS Public Data Sets</w:t>
      </w:r>
      <w:r w:rsidR="00933563">
        <w:rPr>
          <w:rFonts w:ascii="Arial" w:hAnsi="Arial" w:cs="Arial"/>
        </w:rPr>
        <w:t xml:space="preserve"> </w:t>
      </w:r>
    </w:p>
    <w:p w14:paraId="131A1B50" w14:textId="54395CF0" w:rsidR="009668EF" w:rsidRPr="00A56A32" w:rsidRDefault="00AD3D27" w:rsidP="00015DFF">
      <w:pPr>
        <w:widowControl w:val="0"/>
        <w:autoSpaceDE w:val="0"/>
        <w:autoSpaceDN w:val="0"/>
        <w:adjustRightInd w:val="0"/>
        <w:spacing w:after="240"/>
        <w:rPr>
          <w:rFonts w:ascii="Arial" w:hAnsi="Arial" w:cs="Arial"/>
        </w:rPr>
      </w:pPr>
      <w:hyperlink r:id="rId21" w:history="1">
        <w:r w:rsidR="00933563" w:rsidRPr="00FA5617">
          <w:rPr>
            <w:rStyle w:val="Hyperlink"/>
            <w:rFonts w:ascii="Arial" w:hAnsi="Arial" w:cs="Arial"/>
          </w:rPr>
          <w:t>http://www.sigkdd.org/kddcup/index.php/</w:t>
        </w:r>
      </w:hyperlink>
      <w:r w:rsidR="00933563">
        <w:rPr>
          <w:rFonts w:ascii="Arial" w:hAnsi="Arial" w:cs="Arial"/>
        </w:rPr>
        <w:t xml:space="preserve">  </w:t>
      </w:r>
      <w:r w:rsidR="00933563" w:rsidRPr="00933563">
        <w:rPr>
          <w:rFonts w:ascii="Arial" w:hAnsi="Arial" w:cs="Arial"/>
        </w:rPr>
        <w:t>KDD Cup</w:t>
      </w:r>
      <w:r w:rsidR="008A078D">
        <w:rPr>
          <w:rFonts w:ascii="Arial" w:hAnsi="Arial" w:cs="Arial"/>
        </w:rPr>
        <w:t xml:space="preserve">: </w:t>
      </w:r>
      <w:r w:rsidR="00933563" w:rsidRPr="00933563">
        <w:rPr>
          <w:rFonts w:ascii="Arial" w:hAnsi="Arial" w:cs="Arial"/>
        </w:rPr>
        <w:t>annual competit</w:t>
      </w:r>
      <w:r w:rsidR="008A078D">
        <w:rPr>
          <w:rFonts w:ascii="Arial" w:hAnsi="Arial" w:cs="Arial"/>
        </w:rPr>
        <w:t xml:space="preserve">ion in data mining, like </w:t>
      </w:r>
      <w:proofErr w:type="spellStart"/>
      <w:r w:rsidR="008A078D">
        <w:rPr>
          <w:rFonts w:ascii="Arial" w:hAnsi="Arial" w:cs="Arial"/>
        </w:rPr>
        <w:t>Kaggle</w:t>
      </w:r>
      <w:proofErr w:type="spellEnd"/>
    </w:p>
    <w:p w14:paraId="14BBFC02" w14:textId="4ACDC616" w:rsidR="008E3186" w:rsidRDefault="008E3186" w:rsidP="002220C3">
      <w:pPr>
        <w:widowControl w:val="0"/>
        <w:autoSpaceDE w:val="0"/>
        <w:autoSpaceDN w:val="0"/>
        <w:adjustRightInd w:val="0"/>
        <w:spacing w:after="240"/>
        <w:rPr>
          <w:rFonts w:ascii="Arial" w:hAnsi="Arial" w:cs="Arial"/>
          <w:b/>
          <w:bCs/>
          <w:sz w:val="30"/>
          <w:szCs w:val="30"/>
        </w:rPr>
      </w:pPr>
      <w:r>
        <w:rPr>
          <w:rFonts w:ascii="Arial" w:hAnsi="Arial" w:cs="Arial"/>
          <w:b/>
          <w:bCs/>
          <w:sz w:val="30"/>
          <w:szCs w:val="30"/>
        </w:rPr>
        <w:t>Final presentation:</w:t>
      </w:r>
    </w:p>
    <w:p w14:paraId="0ABF8B02" w14:textId="77777777" w:rsidR="007B2374" w:rsidRPr="00015DFF" w:rsidRDefault="007B2374" w:rsidP="00015DFF">
      <w:pPr>
        <w:widowControl w:val="0"/>
        <w:tabs>
          <w:tab w:val="left" w:pos="220"/>
          <w:tab w:val="left" w:pos="720"/>
        </w:tabs>
        <w:autoSpaceDE w:val="0"/>
        <w:autoSpaceDN w:val="0"/>
        <w:adjustRightInd w:val="0"/>
        <w:spacing w:after="240"/>
        <w:ind w:left="360"/>
        <w:rPr>
          <w:rFonts w:ascii="Arial" w:hAnsi="Arial" w:cs="Arial"/>
        </w:rPr>
      </w:pPr>
      <w:r w:rsidRPr="00015DFF">
        <w:rPr>
          <w:rFonts w:ascii="Arial" w:hAnsi="Arial" w:cs="Arial"/>
          <w:bCs/>
        </w:rPr>
        <w:t xml:space="preserve">Goal and Motivation </w:t>
      </w:r>
      <w:r w:rsidR="007D2AC4" w:rsidRPr="00015DFF">
        <w:rPr>
          <w:rFonts w:ascii="Arial" w:hAnsi="Arial" w:cs="Arial"/>
          <w:bCs/>
        </w:rPr>
        <w:t xml:space="preserve"> </w:t>
      </w:r>
    </w:p>
    <w:p w14:paraId="71447AA1" w14:textId="77777777" w:rsidR="007B2374" w:rsidRPr="007D2AC4" w:rsidRDefault="007B2374" w:rsidP="00015DFF">
      <w:pPr>
        <w:pStyle w:val="ListParagraph"/>
        <w:widowControl w:val="0"/>
        <w:tabs>
          <w:tab w:val="left" w:pos="220"/>
          <w:tab w:val="left" w:pos="720"/>
        </w:tabs>
        <w:autoSpaceDE w:val="0"/>
        <w:autoSpaceDN w:val="0"/>
        <w:adjustRightInd w:val="0"/>
        <w:spacing w:after="240"/>
        <w:ind w:left="1440"/>
        <w:rPr>
          <w:rFonts w:ascii="Arial" w:hAnsi="Arial" w:cs="Arial"/>
        </w:rPr>
      </w:pPr>
      <w:r>
        <w:rPr>
          <w:rFonts w:ascii="Arial" w:hAnsi="Arial" w:cs="Arial"/>
          <w:bCs/>
        </w:rPr>
        <w:t>Brief overview of the problem</w:t>
      </w:r>
    </w:p>
    <w:p w14:paraId="6B216773" w14:textId="66A48009" w:rsidR="007D2AC4" w:rsidRPr="007D2AC4" w:rsidRDefault="00A56A32" w:rsidP="00015DFF">
      <w:pPr>
        <w:pStyle w:val="ListParagraph"/>
        <w:widowControl w:val="0"/>
        <w:tabs>
          <w:tab w:val="left" w:pos="220"/>
          <w:tab w:val="left" w:pos="720"/>
        </w:tabs>
        <w:autoSpaceDE w:val="0"/>
        <w:autoSpaceDN w:val="0"/>
        <w:adjustRightInd w:val="0"/>
        <w:spacing w:after="240"/>
        <w:ind w:left="1440"/>
        <w:rPr>
          <w:rFonts w:ascii="Arial" w:hAnsi="Arial" w:cs="Arial"/>
        </w:rPr>
      </w:pPr>
      <w:r>
        <w:rPr>
          <w:rFonts w:ascii="Arial" w:hAnsi="Arial" w:cs="Arial"/>
          <w:bCs/>
        </w:rPr>
        <w:t>Data: where you got it? Size</w:t>
      </w:r>
      <w:r w:rsidR="007D2AC4">
        <w:rPr>
          <w:rFonts w:ascii="Arial" w:hAnsi="Arial" w:cs="Arial"/>
          <w:bCs/>
        </w:rPr>
        <w:t>? Format?</w:t>
      </w:r>
    </w:p>
    <w:p w14:paraId="7B8A9571" w14:textId="77777777" w:rsidR="007D2AC4" w:rsidRPr="00015DFF" w:rsidRDefault="007B2374" w:rsidP="00015DFF">
      <w:pPr>
        <w:widowControl w:val="0"/>
        <w:tabs>
          <w:tab w:val="left" w:pos="220"/>
          <w:tab w:val="left" w:pos="720"/>
        </w:tabs>
        <w:autoSpaceDE w:val="0"/>
        <w:autoSpaceDN w:val="0"/>
        <w:adjustRightInd w:val="0"/>
        <w:spacing w:after="240"/>
        <w:ind w:left="360"/>
        <w:rPr>
          <w:rFonts w:ascii="Arial" w:hAnsi="Arial" w:cs="Arial"/>
        </w:rPr>
      </w:pPr>
      <w:r w:rsidRPr="00015DFF">
        <w:rPr>
          <w:rFonts w:ascii="Arial" w:hAnsi="Arial" w:cs="Arial"/>
          <w:bCs/>
        </w:rPr>
        <w:t xml:space="preserve">Your approaches </w:t>
      </w:r>
      <w:r w:rsidR="007D2AC4" w:rsidRPr="00015DFF">
        <w:rPr>
          <w:rFonts w:ascii="Arial" w:hAnsi="Arial" w:cs="Arial"/>
          <w:bCs/>
        </w:rPr>
        <w:t xml:space="preserve"> </w:t>
      </w:r>
    </w:p>
    <w:p w14:paraId="62E40C7A" w14:textId="59E75A27" w:rsidR="007B2374" w:rsidRPr="00E0563A" w:rsidRDefault="007D2AC4" w:rsidP="00015DFF">
      <w:pPr>
        <w:pStyle w:val="ListParagraph"/>
        <w:widowControl w:val="0"/>
        <w:tabs>
          <w:tab w:val="left" w:pos="220"/>
          <w:tab w:val="left" w:pos="720"/>
        </w:tabs>
        <w:autoSpaceDE w:val="0"/>
        <w:autoSpaceDN w:val="0"/>
        <w:adjustRightInd w:val="0"/>
        <w:spacing w:after="240"/>
        <w:ind w:left="1440"/>
        <w:rPr>
          <w:rFonts w:ascii="Arial" w:hAnsi="Arial" w:cs="Arial"/>
        </w:rPr>
      </w:pPr>
      <w:r>
        <w:rPr>
          <w:rFonts w:ascii="Arial" w:hAnsi="Arial" w:cs="Arial"/>
        </w:rPr>
        <w:t>Database Design and Management</w:t>
      </w:r>
      <w:r w:rsidRPr="00E0563A">
        <w:rPr>
          <w:rFonts w:ascii="Arial" w:hAnsi="Arial" w:cs="Arial"/>
          <w:bCs/>
        </w:rPr>
        <w:t xml:space="preserve"> </w:t>
      </w:r>
      <w:r w:rsidR="00015DFF">
        <w:rPr>
          <w:rFonts w:ascii="Arial" w:hAnsi="Arial" w:cs="Arial"/>
          <w:bCs/>
        </w:rPr>
        <w:t>(ER, normalization, etc.)</w:t>
      </w:r>
    </w:p>
    <w:p w14:paraId="61BF90D1" w14:textId="77777777" w:rsidR="007D2AC4" w:rsidRPr="00015DFF" w:rsidRDefault="007B2374" w:rsidP="00015DFF">
      <w:pPr>
        <w:widowControl w:val="0"/>
        <w:tabs>
          <w:tab w:val="left" w:pos="220"/>
          <w:tab w:val="left" w:pos="720"/>
        </w:tabs>
        <w:autoSpaceDE w:val="0"/>
        <w:autoSpaceDN w:val="0"/>
        <w:adjustRightInd w:val="0"/>
        <w:spacing w:after="240"/>
        <w:ind w:left="360"/>
        <w:rPr>
          <w:rFonts w:ascii="Arial" w:hAnsi="Arial" w:cs="Arial"/>
        </w:rPr>
      </w:pPr>
      <w:r w:rsidRPr="00015DFF">
        <w:rPr>
          <w:rFonts w:ascii="Arial" w:hAnsi="Arial" w:cs="Arial"/>
          <w:bCs/>
        </w:rPr>
        <w:t xml:space="preserve">Your </w:t>
      </w:r>
      <w:r w:rsidR="007D2AC4" w:rsidRPr="00015DFF">
        <w:rPr>
          <w:rFonts w:ascii="Arial" w:hAnsi="Arial" w:cs="Arial"/>
          <w:bCs/>
        </w:rPr>
        <w:t>experimental results and Conclusions</w:t>
      </w:r>
      <w:r w:rsidRPr="00015DFF">
        <w:rPr>
          <w:rFonts w:ascii="Arial" w:hAnsi="Arial" w:cs="Arial"/>
          <w:bCs/>
        </w:rPr>
        <w:t>:</w:t>
      </w:r>
    </w:p>
    <w:p w14:paraId="0D237C5E" w14:textId="77777777" w:rsidR="007D2AC4" w:rsidRPr="007D2AC4" w:rsidRDefault="007D2AC4" w:rsidP="00015DFF">
      <w:pPr>
        <w:pStyle w:val="ListParagraph"/>
        <w:widowControl w:val="0"/>
        <w:tabs>
          <w:tab w:val="left" w:pos="220"/>
          <w:tab w:val="left" w:pos="720"/>
        </w:tabs>
        <w:autoSpaceDE w:val="0"/>
        <w:autoSpaceDN w:val="0"/>
        <w:adjustRightInd w:val="0"/>
        <w:spacing w:after="240"/>
        <w:ind w:left="1440"/>
        <w:rPr>
          <w:rFonts w:ascii="Arial" w:hAnsi="Arial" w:cs="Arial"/>
        </w:rPr>
      </w:pPr>
      <w:r>
        <w:rPr>
          <w:rFonts w:ascii="Arial" w:hAnsi="Arial" w:cs="Arial"/>
        </w:rPr>
        <w:t>Querying and Data statistics</w:t>
      </w:r>
    </w:p>
    <w:p w14:paraId="1D7E480E" w14:textId="1826DC81" w:rsidR="000248F6" w:rsidRPr="00E0563A" w:rsidRDefault="007B2374" w:rsidP="00015DFF">
      <w:pPr>
        <w:pStyle w:val="ListParagraph"/>
        <w:widowControl w:val="0"/>
        <w:tabs>
          <w:tab w:val="left" w:pos="220"/>
          <w:tab w:val="left" w:pos="720"/>
        </w:tabs>
        <w:autoSpaceDE w:val="0"/>
        <w:autoSpaceDN w:val="0"/>
        <w:adjustRightInd w:val="0"/>
        <w:spacing w:after="240"/>
        <w:ind w:left="1440"/>
        <w:rPr>
          <w:rFonts w:ascii="Arial" w:hAnsi="Arial" w:cs="Arial"/>
        </w:rPr>
      </w:pPr>
      <w:r>
        <w:rPr>
          <w:rFonts w:ascii="Arial" w:hAnsi="Arial" w:cs="Arial"/>
          <w:bCs/>
        </w:rPr>
        <w:t>What you learn?</w:t>
      </w:r>
    </w:p>
    <w:p w14:paraId="109EF0AB" w14:textId="77777777" w:rsidR="000248F6" w:rsidRPr="00F017DD" w:rsidRDefault="008E3186" w:rsidP="00F017DD">
      <w:pPr>
        <w:widowControl w:val="0"/>
        <w:autoSpaceDE w:val="0"/>
        <w:autoSpaceDN w:val="0"/>
        <w:adjustRightInd w:val="0"/>
        <w:spacing w:after="240"/>
        <w:rPr>
          <w:rFonts w:ascii="Arial" w:hAnsi="Arial" w:cs="Arial"/>
          <w:b/>
          <w:bCs/>
          <w:sz w:val="30"/>
          <w:szCs w:val="30"/>
        </w:rPr>
      </w:pPr>
      <w:r>
        <w:rPr>
          <w:rFonts w:ascii="Arial" w:hAnsi="Arial" w:cs="Arial"/>
          <w:b/>
          <w:bCs/>
          <w:sz w:val="30"/>
          <w:szCs w:val="30"/>
        </w:rPr>
        <w:t xml:space="preserve">Final </w:t>
      </w:r>
      <w:r w:rsidR="000248F6">
        <w:rPr>
          <w:rFonts w:ascii="Arial" w:hAnsi="Arial" w:cs="Arial"/>
          <w:b/>
          <w:bCs/>
          <w:sz w:val="30"/>
          <w:szCs w:val="30"/>
        </w:rPr>
        <w:t xml:space="preserve">project </w:t>
      </w:r>
      <w:r>
        <w:rPr>
          <w:rFonts w:ascii="Arial" w:hAnsi="Arial" w:cs="Arial"/>
          <w:b/>
          <w:bCs/>
          <w:sz w:val="30"/>
          <w:szCs w:val="30"/>
        </w:rPr>
        <w:t>report:</w:t>
      </w:r>
    </w:p>
    <w:p w14:paraId="3C8390B6" w14:textId="5126AFF6" w:rsidR="000248F6" w:rsidRPr="00F017DD" w:rsidRDefault="000248F6" w:rsidP="000248F6">
      <w:pPr>
        <w:widowControl w:val="0"/>
        <w:numPr>
          <w:ilvl w:val="0"/>
          <w:numId w:val="12"/>
        </w:numPr>
        <w:tabs>
          <w:tab w:val="left" w:pos="220"/>
          <w:tab w:val="left" w:pos="720"/>
        </w:tabs>
        <w:autoSpaceDE w:val="0"/>
        <w:autoSpaceDN w:val="0"/>
        <w:adjustRightInd w:val="0"/>
        <w:spacing w:after="240"/>
        <w:rPr>
          <w:rFonts w:ascii="Arial" w:hAnsi="Arial" w:cs="Arial"/>
        </w:rPr>
      </w:pPr>
      <w:proofErr w:type="spellStart"/>
      <w:r w:rsidRPr="00F017DD">
        <w:rPr>
          <w:rFonts w:ascii="Arial" w:hAnsi="Arial" w:cs="Arial"/>
          <w:b/>
          <w:bCs/>
        </w:rPr>
        <w:t>Writeup</w:t>
      </w:r>
      <w:proofErr w:type="spellEnd"/>
      <w:r w:rsidR="00A56A32">
        <w:rPr>
          <w:rFonts w:ascii="Arial" w:hAnsi="Arial" w:cs="Arial"/>
        </w:rPr>
        <w:t>: Describe in depth the a</w:t>
      </w:r>
      <w:r w:rsidR="00311F8D">
        <w:rPr>
          <w:rFonts w:ascii="Arial" w:hAnsi="Arial" w:cs="Arial"/>
        </w:rPr>
        <w:t>nswers of the previous question 3</w:t>
      </w:r>
      <w:r w:rsidR="00015DFF">
        <w:rPr>
          <w:rFonts w:ascii="Arial" w:hAnsi="Arial" w:cs="Arial"/>
        </w:rPr>
        <w:t>a to 3e</w:t>
      </w:r>
      <w:r w:rsidR="00A56A32">
        <w:rPr>
          <w:rFonts w:ascii="Arial" w:hAnsi="Arial" w:cs="Arial"/>
        </w:rPr>
        <w:t>.</w:t>
      </w:r>
    </w:p>
    <w:p w14:paraId="19528CE2" w14:textId="10EDDD5E" w:rsidR="008D47AB" w:rsidRDefault="000248F6" w:rsidP="00812211">
      <w:pPr>
        <w:widowControl w:val="0"/>
        <w:numPr>
          <w:ilvl w:val="0"/>
          <w:numId w:val="12"/>
        </w:numPr>
        <w:tabs>
          <w:tab w:val="left" w:pos="220"/>
          <w:tab w:val="left" w:pos="720"/>
        </w:tabs>
        <w:autoSpaceDE w:val="0"/>
        <w:autoSpaceDN w:val="0"/>
        <w:adjustRightInd w:val="0"/>
        <w:spacing w:after="240"/>
        <w:rPr>
          <w:rFonts w:ascii="Arial" w:hAnsi="Arial" w:cs="Arial"/>
        </w:rPr>
      </w:pPr>
      <w:r w:rsidRPr="00F017DD">
        <w:rPr>
          <w:rFonts w:ascii="Arial" w:hAnsi="Arial" w:cs="Arial"/>
          <w:b/>
          <w:bCs/>
        </w:rPr>
        <w:t>Software</w:t>
      </w:r>
      <w:r w:rsidRPr="00F017DD">
        <w:rPr>
          <w:rFonts w:ascii="Arial" w:hAnsi="Arial" w:cs="Arial"/>
        </w:rPr>
        <w:t>: packaging, documentation, and portability. The goal is to provide enough material, so that other people can use</w:t>
      </w:r>
      <w:r w:rsidR="00A56A32">
        <w:rPr>
          <w:rFonts w:ascii="Arial" w:hAnsi="Arial" w:cs="Arial"/>
        </w:rPr>
        <w:t xml:space="preserve"> it. </w:t>
      </w:r>
      <w:r w:rsidR="00E0563A">
        <w:rPr>
          <w:rFonts w:ascii="Arial" w:hAnsi="Arial" w:cs="Arial"/>
        </w:rPr>
        <w:t xml:space="preserve">Create </w:t>
      </w:r>
      <w:r w:rsidRPr="00E0563A">
        <w:rPr>
          <w:rFonts w:ascii="Arial" w:hAnsi="Arial" w:cs="Arial"/>
        </w:rPr>
        <w:t xml:space="preserve">a zip file </w:t>
      </w:r>
      <w:r w:rsidR="00F017DD" w:rsidRPr="00E0563A">
        <w:rPr>
          <w:rFonts w:ascii="Arial" w:hAnsi="Arial" w:cs="Arial"/>
        </w:rPr>
        <w:t xml:space="preserve">of the code and a </w:t>
      </w:r>
      <w:r w:rsidRPr="00E0563A">
        <w:rPr>
          <w:rFonts w:ascii="Arial" w:hAnsi="Arial" w:cs="Arial"/>
        </w:rPr>
        <w:t>short </w:t>
      </w:r>
      <w:r w:rsidRPr="00E0563A">
        <w:rPr>
          <w:rFonts w:ascii="Arial" w:hAnsi="Arial" w:cs="Arial"/>
          <w:b/>
          <w:bCs/>
        </w:rPr>
        <w:t>README.txt</w:t>
      </w:r>
      <w:r w:rsidRPr="00E0563A">
        <w:rPr>
          <w:rFonts w:ascii="Arial" w:hAnsi="Arial" w:cs="Arial"/>
        </w:rPr>
        <w:t> file</w:t>
      </w:r>
      <w:r w:rsidR="00F017DD" w:rsidRPr="00E0563A">
        <w:rPr>
          <w:rFonts w:ascii="Arial" w:hAnsi="Arial" w:cs="Arial"/>
        </w:rPr>
        <w:t xml:space="preserve">. </w:t>
      </w:r>
      <w:r w:rsidRPr="00E0563A">
        <w:rPr>
          <w:rFonts w:ascii="Arial" w:hAnsi="Arial" w:cs="Arial"/>
        </w:rPr>
        <w:t>This file should describe t</w:t>
      </w:r>
      <w:r w:rsidR="00E0563A">
        <w:rPr>
          <w:rFonts w:ascii="Arial" w:hAnsi="Arial" w:cs="Arial"/>
        </w:rPr>
        <w:t xml:space="preserve">he package in a few paragraphs, </w:t>
      </w:r>
      <w:r w:rsidRPr="00E0563A">
        <w:rPr>
          <w:rFonts w:ascii="Arial" w:hAnsi="Arial" w:cs="Arial"/>
        </w:rPr>
        <w:t>how to use it, and how to run a demo</w:t>
      </w:r>
      <w:r w:rsidR="00F017DD" w:rsidRPr="00E0563A">
        <w:rPr>
          <w:rFonts w:ascii="Arial" w:hAnsi="Arial" w:cs="Arial"/>
        </w:rPr>
        <w:t xml:space="preserve"> (if any)</w:t>
      </w:r>
      <w:r w:rsidRPr="00E0563A">
        <w:rPr>
          <w:rFonts w:ascii="Arial" w:hAnsi="Arial" w:cs="Arial"/>
        </w:rPr>
        <w:t>.</w:t>
      </w:r>
    </w:p>
    <w:p w14:paraId="7809C348" w14:textId="29958DF4" w:rsidR="008E7D42" w:rsidRDefault="008E7D42" w:rsidP="008E7D42">
      <w:pPr>
        <w:widowControl w:val="0"/>
        <w:autoSpaceDE w:val="0"/>
        <w:autoSpaceDN w:val="0"/>
        <w:adjustRightInd w:val="0"/>
        <w:spacing w:after="240"/>
        <w:rPr>
          <w:rFonts w:ascii="Arial" w:hAnsi="Arial" w:cs="Arial"/>
          <w:b/>
          <w:bCs/>
          <w:sz w:val="30"/>
          <w:szCs w:val="30"/>
        </w:rPr>
      </w:pPr>
      <w:r>
        <w:rPr>
          <w:rFonts w:ascii="Arial" w:hAnsi="Arial" w:cs="Arial"/>
          <w:b/>
          <w:bCs/>
          <w:sz w:val="30"/>
          <w:szCs w:val="30"/>
        </w:rPr>
        <w:t>Submission</w:t>
      </w:r>
      <w:r w:rsidRPr="008E7D42">
        <w:rPr>
          <w:rFonts w:ascii="Arial" w:hAnsi="Arial" w:cs="Arial"/>
          <w:b/>
          <w:bCs/>
          <w:sz w:val="30"/>
          <w:szCs w:val="30"/>
        </w:rPr>
        <w:t>:</w:t>
      </w:r>
    </w:p>
    <w:p w14:paraId="69739996" w14:textId="11FD4C8D" w:rsidR="008E7D42" w:rsidRPr="008E7D42" w:rsidRDefault="008E7D42" w:rsidP="008E7D42">
      <w:pPr>
        <w:widowControl w:val="0"/>
        <w:tabs>
          <w:tab w:val="left" w:pos="220"/>
          <w:tab w:val="left" w:pos="720"/>
        </w:tabs>
        <w:autoSpaceDE w:val="0"/>
        <w:autoSpaceDN w:val="0"/>
        <w:adjustRightInd w:val="0"/>
        <w:spacing w:after="240"/>
        <w:ind w:left="360"/>
        <w:rPr>
          <w:rFonts w:ascii="Arial" w:hAnsi="Arial" w:cs="Arial"/>
          <w:bCs/>
        </w:rPr>
      </w:pPr>
      <w:r w:rsidRPr="008E7D42">
        <w:rPr>
          <w:rFonts w:ascii="Arial" w:hAnsi="Arial" w:cs="Arial"/>
          <w:bCs/>
        </w:rPr>
        <w:t xml:space="preserve">Submit to Moodle a zip file which contains the presentation (e.g. </w:t>
      </w:r>
      <w:proofErr w:type="spellStart"/>
      <w:r w:rsidRPr="008E7D42">
        <w:rPr>
          <w:rFonts w:ascii="Arial" w:hAnsi="Arial" w:cs="Arial"/>
          <w:bCs/>
        </w:rPr>
        <w:t>ppt</w:t>
      </w:r>
      <w:proofErr w:type="spellEnd"/>
      <w:r w:rsidRPr="008E7D42">
        <w:rPr>
          <w:rFonts w:ascii="Arial" w:hAnsi="Arial" w:cs="Arial"/>
          <w:bCs/>
        </w:rPr>
        <w:t xml:space="preserve">), written report (e.g., word or pdf), related code (e.g., </w:t>
      </w:r>
      <w:proofErr w:type="spellStart"/>
      <w:r w:rsidRPr="008E7D42">
        <w:rPr>
          <w:rFonts w:ascii="Arial" w:hAnsi="Arial" w:cs="Arial"/>
          <w:bCs/>
        </w:rPr>
        <w:t>sql</w:t>
      </w:r>
      <w:proofErr w:type="spellEnd"/>
      <w:r w:rsidRPr="008E7D42">
        <w:rPr>
          <w:rFonts w:ascii="Arial" w:hAnsi="Arial" w:cs="Arial"/>
          <w:bCs/>
        </w:rPr>
        <w:t>), table data (if the data is downloaded online, provide a link), and a README.txt.</w:t>
      </w:r>
    </w:p>
    <w:p w14:paraId="1AE9D431" w14:textId="77777777" w:rsidR="008E7D42" w:rsidRPr="00E0563A" w:rsidRDefault="008E7D42" w:rsidP="008E7D42">
      <w:pPr>
        <w:widowControl w:val="0"/>
        <w:tabs>
          <w:tab w:val="left" w:pos="220"/>
        </w:tabs>
        <w:autoSpaceDE w:val="0"/>
        <w:autoSpaceDN w:val="0"/>
        <w:adjustRightInd w:val="0"/>
        <w:spacing w:after="240"/>
        <w:ind w:left="720"/>
        <w:rPr>
          <w:rFonts w:ascii="Arial" w:hAnsi="Arial" w:cs="Arial"/>
        </w:rPr>
      </w:pPr>
    </w:p>
    <w:sectPr w:rsidR="008E7D42" w:rsidRPr="00E0563A" w:rsidSect="00E852E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87547B"/>
    <w:multiLevelType w:val="multilevel"/>
    <w:tmpl w:val="57A6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EC67E0"/>
    <w:multiLevelType w:val="hybridMultilevel"/>
    <w:tmpl w:val="CF187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7E7D52"/>
    <w:multiLevelType w:val="hybridMultilevel"/>
    <w:tmpl w:val="EEEEA7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6D310D"/>
    <w:multiLevelType w:val="multilevel"/>
    <w:tmpl w:val="4CE205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27A14B9"/>
    <w:multiLevelType w:val="hybridMultilevel"/>
    <w:tmpl w:val="12CC9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7115F"/>
    <w:multiLevelType w:val="hybridMultilevel"/>
    <w:tmpl w:val="1FDC9A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C4113B"/>
    <w:multiLevelType w:val="hybridMultilevel"/>
    <w:tmpl w:val="007A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E1045B"/>
    <w:multiLevelType w:val="hybridMultilevel"/>
    <w:tmpl w:val="CF187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961AEE"/>
    <w:multiLevelType w:val="hybridMultilevel"/>
    <w:tmpl w:val="B6AC6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604482"/>
    <w:multiLevelType w:val="multilevel"/>
    <w:tmpl w:val="314A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3206FC"/>
    <w:multiLevelType w:val="multilevel"/>
    <w:tmpl w:val="314A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CB3AC8"/>
    <w:multiLevelType w:val="hybridMultilevel"/>
    <w:tmpl w:val="A0A4663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F793E37"/>
    <w:multiLevelType w:val="hybridMultilevel"/>
    <w:tmpl w:val="00561E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095518B"/>
    <w:multiLevelType w:val="hybridMultilevel"/>
    <w:tmpl w:val="834C7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280885"/>
    <w:multiLevelType w:val="hybridMultilevel"/>
    <w:tmpl w:val="9FDAE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D97CA4"/>
    <w:multiLevelType w:val="hybridMultilevel"/>
    <w:tmpl w:val="00DC431C"/>
    <w:lvl w:ilvl="0" w:tplc="0F56B0D0">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18"/>
  </w:num>
  <w:num w:numId="6">
    <w:abstractNumId w:val="8"/>
  </w:num>
  <w:num w:numId="7">
    <w:abstractNumId w:val="11"/>
  </w:num>
  <w:num w:numId="8">
    <w:abstractNumId w:val="14"/>
  </w:num>
  <w:num w:numId="9">
    <w:abstractNumId w:val="6"/>
  </w:num>
  <w:num w:numId="10">
    <w:abstractNumId w:val="10"/>
  </w:num>
  <w:num w:numId="11">
    <w:abstractNumId w:val="4"/>
  </w:num>
  <w:num w:numId="12">
    <w:abstractNumId w:val="3"/>
  </w:num>
  <w:num w:numId="13">
    <w:abstractNumId w:val="13"/>
  </w:num>
  <w:num w:numId="14">
    <w:abstractNumId w:val="12"/>
  </w:num>
  <w:num w:numId="15">
    <w:abstractNumId w:val="9"/>
  </w:num>
  <w:num w:numId="16">
    <w:abstractNumId w:val="7"/>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6A7005"/>
    <w:rsid w:val="00007DD2"/>
    <w:rsid w:val="00015DFF"/>
    <w:rsid w:val="000248F6"/>
    <w:rsid w:val="00025588"/>
    <w:rsid w:val="00036C3F"/>
    <w:rsid w:val="000407E9"/>
    <w:rsid w:val="000759E1"/>
    <w:rsid w:val="000C43A6"/>
    <w:rsid w:val="000C608F"/>
    <w:rsid w:val="00112FF6"/>
    <w:rsid w:val="00197A69"/>
    <w:rsid w:val="001E3FC9"/>
    <w:rsid w:val="001F56C2"/>
    <w:rsid w:val="002031D5"/>
    <w:rsid w:val="002220C3"/>
    <w:rsid w:val="00255972"/>
    <w:rsid w:val="002817DE"/>
    <w:rsid w:val="002F5FE4"/>
    <w:rsid w:val="002F6121"/>
    <w:rsid w:val="00311F8D"/>
    <w:rsid w:val="00324BC1"/>
    <w:rsid w:val="00333B1C"/>
    <w:rsid w:val="00372F69"/>
    <w:rsid w:val="003D5653"/>
    <w:rsid w:val="0040541A"/>
    <w:rsid w:val="0048289C"/>
    <w:rsid w:val="004C65DE"/>
    <w:rsid w:val="004D32F7"/>
    <w:rsid w:val="004D3E7A"/>
    <w:rsid w:val="005005DA"/>
    <w:rsid w:val="00506DC2"/>
    <w:rsid w:val="005213D8"/>
    <w:rsid w:val="005564B6"/>
    <w:rsid w:val="00562D5D"/>
    <w:rsid w:val="005A0E7C"/>
    <w:rsid w:val="005B1FAE"/>
    <w:rsid w:val="005B2BDB"/>
    <w:rsid w:val="00603279"/>
    <w:rsid w:val="006317E3"/>
    <w:rsid w:val="00683E66"/>
    <w:rsid w:val="006A7005"/>
    <w:rsid w:val="006B122D"/>
    <w:rsid w:val="00706996"/>
    <w:rsid w:val="00727307"/>
    <w:rsid w:val="007408B9"/>
    <w:rsid w:val="0076283C"/>
    <w:rsid w:val="007B2374"/>
    <w:rsid w:val="007D2AC4"/>
    <w:rsid w:val="00812211"/>
    <w:rsid w:val="0084760B"/>
    <w:rsid w:val="00862B81"/>
    <w:rsid w:val="008A078D"/>
    <w:rsid w:val="008B15A8"/>
    <w:rsid w:val="008D0384"/>
    <w:rsid w:val="008D47AB"/>
    <w:rsid w:val="008E3186"/>
    <w:rsid w:val="008E7D42"/>
    <w:rsid w:val="00933563"/>
    <w:rsid w:val="009668EF"/>
    <w:rsid w:val="009B0ED4"/>
    <w:rsid w:val="00A56A32"/>
    <w:rsid w:val="00A76E05"/>
    <w:rsid w:val="00AD3D27"/>
    <w:rsid w:val="00B15154"/>
    <w:rsid w:val="00B41609"/>
    <w:rsid w:val="00B5518E"/>
    <w:rsid w:val="00B94BC3"/>
    <w:rsid w:val="00BA1984"/>
    <w:rsid w:val="00BB6406"/>
    <w:rsid w:val="00BC5768"/>
    <w:rsid w:val="00BD0A42"/>
    <w:rsid w:val="00BE3443"/>
    <w:rsid w:val="00C76271"/>
    <w:rsid w:val="00C83287"/>
    <w:rsid w:val="00C95416"/>
    <w:rsid w:val="00CE35A4"/>
    <w:rsid w:val="00CE38D0"/>
    <w:rsid w:val="00D01B15"/>
    <w:rsid w:val="00D0638C"/>
    <w:rsid w:val="00D128E4"/>
    <w:rsid w:val="00D2197B"/>
    <w:rsid w:val="00D41032"/>
    <w:rsid w:val="00D660A7"/>
    <w:rsid w:val="00DB3724"/>
    <w:rsid w:val="00DC6FDB"/>
    <w:rsid w:val="00E0563A"/>
    <w:rsid w:val="00E66580"/>
    <w:rsid w:val="00E66641"/>
    <w:rsid w:val="00E852E1"/>
    <w:rsid w:val="00E85AC3"/>
    <w:rsid w:val="00EF49AA"/>
    <w:rsid w:val="00F017DD"/>
    <w:rsid w:val="00F35FF7"/>
    <w:rsid w:val="00F6061F"/>
    <w:rsid w:val="00F77A64"/>
    <w:rsid w:val="00F8027E"/>
    <w:rsid w:val="00FE30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FCEB"/>
  <w15:docId w15:val="{D62AC002-A73C-4DAF-9AD1-FA1FF2C1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0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005"/>
    <w:rPr>
      <w:rFonts w:ascii="Lucida Grande" w:hAnsi="Lucida Grande" w:cs="Lucida Grande"/>
      <w:sz w:val="18"/>
      <w:szCs w:val="18"/>
    </w:rPr>
  </w:style>
  <w:style w:type="character" w:styleId="Hyperlink">
    <w:name w:val="Hyperlink"/>
    <w:basedOn w:val="DefaultParagraphFont"/>
    <w:uiPriority w:val="99"/>
    <w:unhideWhenUsed/>
    <w:rsid w:val="00E852E1"/>
    <w:rPr>
      <w:color w:val="0000FF" w:themeColor="hyperlink"/>
      <w:u w:val="single"/>
    </w:rPr>
  </w:style>
  <w:style w:type="paragraph" w:styleId="ListParagraph">
    <w:name w:val="List Paragraph"/>
    <w:basedOn w:val="Normal"/>
    <w:uiPriority w:val="34"/>
    <w:qFormat/>
    <w:rsid w:val="00E852E1"/>
    <w:pPr>
      <w:ind w:left="720"/>
      <w:contextualSpacing/>
    </w:pPr>
  </w:style>
  <w:style w:type="table" w:styleId="TableGrid">
    <w:name w:val="Table Grid"/>
    <w:basedOn w:val="TableNormal"/>
    <w:rsid w:val="00CE38D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255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55972"/>
    <w:rPr>
      <w:rFonts w:ascii="Courier" w:hAnsi="Courier" w:cs="Courier"/>
      <w:sz w:val="20"/>
      <w:szCs w:val="20"/>
    </w:rPr>
  </w:style>
  <w:style w:type="paragraph" w:styleId="NormalWeb">
    <w:name w:val="Normal (Web)"/>
    <w:basedOn w:val="Normal"/>
    <w:semiHidden/>
    <w:unhideWhenUsed/>
    <w:rsid w:val="000248F6"/>
    <w:rPr>
      <w:rFonts w:ascii="Times New Roman" w:hAnsi="Times New Roman" w:cs="Times New Roman"/>
    </w:rPr>
  </w:style>
  <w:style w:type="character" w:styleId="FollowedHyperlink">
    <w:name w:val="FollowedHyperlink"/>
    <w:basedOn w:val="DefaultParagraphFont"/>
    <w:rsid w:val="00683E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314">
      <w:bodyDiv w:val="1"/>
      <w:marLeft w:val="0"/>
      <w:marRight w:val="0"/>
      <w:marTop w:val="0"/>
      <w:marBottom w:val="0"/>
      <w:divBdr>
        <w:top w:val="none" w:sz="0" w:space="0" w:color="auto"/>
        <w:left w:val="none" w:sz="0" w:space="0" w:color="auto"/>
        <w:bottom w:val="none" w:sz="0" w:space="0" w:color="auto"/>
        <w:right w:val="none" w:sz="0" w:space="0" w:color="auto"/>
      </w:divBdr>
    </w:div>
    <w:div w:id="515458937">
      <w:bodyDiv w:val="1"/>
      <w:marLeft w:val="0"/>
      <w:marRight w:val="0"/>
      <w:marTop w:val="0"/>
      <w:marBottom w:val="0"/>
      <w:divBdr>
        <w:top w:val="none" w:sz="0" w:space="0" w:color="auto"/>
        <w:left w:val="none" w:sz="0" w:space="0" w:color="auto"/>
        <w:bottom w:val="none" w:sz="0" w:space="0" w:color="auto"/>
        <w:right w:val="none" w:sz="0" w:space="0" w:color="auto"/>
      </w:divBdr>
    </w:div>
    <w:div w:id="572736999">
      <w:bodyDiv w:val="1"/>
      <w:marLeft w:val="0"/>
      <w:marRight w:val="0"/>
      <w:marTop w:val="0"/>
      <w:marBottom w:val="0"/>
      <w:divBdr>
        <w:top w:val="none" w:sz="0" w:space="0" w:color="auto"/>
        <w:left w:val="none" w:sz="0" w:space="0" w:color="auto"/>
        <w:bottom w:val="none" w:sz="0" w:space="0" w:color="auto"/>
        <w:right w:val="none" w:sz="0" w:space="0" w:color="auto"/>
      </w:divBdr>
    </w:div>
    <w:div w:id="697438304">
      <w:bodyDiv w:val="1"/>
      <w:marLeft w:val="0"/>
      <w:marRight w:val="0"/>
      <w:marTop w:val="0"/>
      <w:marBottom w:val="0"/>
      <w:divBdr>
        <w:top w:val="none" w:sz="0" w:space="0" w:color="auto"/>
        <w:left w:val="none" w:sz="0" w:space="0" w:color="auto"/>
        <w:bottom w:val="none" w:sz="0" w:space="0" w:color="auto"/>
        <w:right w:val="none" w:sz="0" w:space="0" w:color="auto"/>
      </w:divBdr>
    </w:div>
    <w:div w:id="699934194">
      <w:bodyDiv w:val="1"/>
      <w:marLeft w:val="0"/>
      <w:marRight w:val="0"/>
      <w:marTop w:val="0"/>
      <w:marBottom w:val="0"/>
      <w:divBdr>
        <w:top w:val="none" w:sz="0" w:space="0" w:color="auto"/>
        <w:left w:val="none" w:sz="0" w:space="0" w:color="auto"/>
        <w:bottom w:val="none" w:sz="0" w:space="0" w:color="auto"/>
        <w:right w:val="none" w:sz="0" w:space="0" w:color="auto"/>
      </w:divBdr>
    </w:div>
    <w:div w:id="843907233">
      <w:bodyDiv w:val="1"/>
      <w:marLeft w:val="0"/>
      <w:marRight w:val="0"/>
      <w:marTop w:val="0"/>
      <w:marBottom w:val="0"/>
      <w:divBdr>
        <w:top w:val="none" w:sz="0" w:space="0" w:color="auto"/>
        <w:left w:val="none" w:sz="0" w:space="0" w:color="auto"/>
        <w:bottom w:val="none" w:sz="0" w:space="0" w:color="auto"/>
        <w:right w:val="none" w:sz="0" w:space="0" w:color="auto"/>
      </w:divBdr>
    </w:div>
    <w:div w:id="916550867">
      <w:bodyDiv w:val="1"/>
      <w:marLeft w:val="0"/>
      <w:marRight w:val="0"/>
      <w:marTop w:val="0"/>
      <w:marBottom w:val="0"/>
      <w:divBdr>
        <w:top w:val="none" w:sz="0" w:space="0" w:color="auto"/>
        <w:left w:val="none" w:sz="0" w:space="0" w:color="auto"/>
        <w:bottom w:val="none" w:sz="0" w:space="0" w:color="auto"/>
        <w:right w:val="none" w:sz="0" w:space="0" w:color="auto"/>
      </w:divBdr>
    </w:div>
    <w:div w:id="1192261607">
      <w:bodyDiv w:val="1"/>
      <w:marLeft w:val="0"/>
      <w:marRight w:val="0"/>
      <w:marTop w:val="0"/>
      <w:marBottom w:val="0"/>
      <w:divBdr>
        <w:top w:val="none" w:sz="0" w:space="0" w:color="auto"/>
        <w:left w:val="none" w:sz="0" w:space="0" w:color="auto"/>
        <w:bottom w:val="none" w:sz="0" w:space="0" w:color="auto"/>
        <w:right w:val="none" w:sz="0" w:space="0" w:color="auto"/>
      </w:divBdr>
    </w:div>
    <w:div w:id="1336810929">
      <w:bodyDiv w:val="1"/>
      <w:marLeft w:val="0"/>
      <w:marRight w:val="0"/>
      <w:marTop w:val="0"/>
      <w:marBottom w:val="0"/>
      <w:divBdr>
        <w:top w:val="none" w:sz="0" w:space="0" w:color="auto"/>
        <w:left w:val="none" w:sz="0" w:space="0" w:color="auto"/>
        <w:bottom w:val="none" w:sz="0" w:space="0" w:color="auto"/>
        <w:right w:val="none" w:sz="0" w:space="0" w:color="auto"/>
      </w:divBdr>
    </w:div>
    <w:div w:id="1578247167">
      <w:bodyDiv w:val="1"/>
      <w:marLeft w:val="0"/>
      <w:marRight w:val="0"/>
      <w:marTop w:val="0"/>
      <w:marBottom w:val="0"/>
      <w:divBdr>
        <w:top w:val="none" w:sz="0" w:space="0" w:color="auto"/>
        <w:left w:val="none" w:sz="0" w:space="0" w:color="auto"/>
        <w:bottom w:val="none" w:sz="0" w:space="0" w:color="auto"/>
        <w:right w:val="none" w:sz="0" w:space="0" w:color="auto"/>
      </w:divBdr>
    </w:div>
    <w:div w:id="1797674581">
      <w:bodyDiv w:val="1"/>
      <w:marLeft w:val="0"/>
      <w:marRight w:val="0"/>
      <w:marTop w:val="0"/>
      <w:marBottom w:val="0"/>
      <w:divBdr>
        <w:top w:val="none" w:sz="0" w:space="0" w:color="auto"/>
        <w:left w:val="none" w:sz="0" w:space="0" w:color="auto"/>
        <w:bottom w:val="none" w:sz="0" w:space="0" w:color="auto"/>
        <w:right w:val="none" w:sz="0" w:space="0" w:color="auto"/>
      </w:divBdr>
    </w:div>
    <w:div w:id="2063358865">
      <w:bodyDiv w:val="1"/>
      <w:marLeft w:val="0"/>
      <w:marRight w:val="0"/>
      <w:marTop w:val="0"/>
      <w:marBottom w:val="0"/>
      <w:divBdr>
        <w:top w:val="none" w:sz="0" w:space="0" w:color="auto"/>
        <w:left w:val="none" w:sz="0" w:space="0" w:color="auto"/>
        <w:bottom w:val="none" w:sz="0" w:space="0" w:color="auto"/>
        <w:right w:val="none" w:sz="0" w:space="0" w:color="auto"/>
      </w:divBdr>
    </w:div>
    <w:div w:id="2141994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s.google.com/apis-explorer/" TargetMode="External"/><Relationship Id="rId20" Type="http://schemas.openxmlformats.org/officeDocument/2006/relationships/hyperlink" Target="http://aws.amazon.com/datasets/" TargetMode="External"/><Relationship Id="rId21" Type="http://schemas.openxmlformats.org/officeDocument/2006/relationships/hyperlink" Target="http://www.sigkdd.org/kddcup/index.php/"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eveloper.trulia.com" TargetMode="External"/><Relationship Id="rId11" Type="http://schemas.openxmlformats.org/officeDocument/2006/relationships/hyperlink" Target="http://www.zillow.com/howto/api/APIOverview.htm" TargetMode="External"/><Relationship Id="rId12" Type="http://schemas.openxmlformats.org/officeDocument/2006/relationships/hyperlink" Target="https://snap.stanford.edu" TargetMode="External"/><Relationship Id="rId13" Type="http://schemas.openxmlformats.org/officeDocument/2006/relationships/hyperlink" Target="http://konect.uni-koblenz.de/networks/" TargetMode="External"/><Relationship Id="rId14" Type="http://schemas.openxmlformats.org/officeDocument/2006/relationships/hyperlink" Target="https://gist.github.com/entaroadun/1653794/" TargetMode="External"/><Relationship Id="rId15" Type="http://schemas.openxmlformats.org/officeDocument/2006/relationships/hyperlink" Target="http://the.echonest.com/press-release/the-echo-nest-and-columbia-university-announce-million-song-dataset/" TargetMode="External"/><Relationship Id="rId16" Type="http://schemas.openxmlformats.org/officeDocument/2006/relationships/hyperlink" Target="http://developer.rottentomatoes.com" TargetMode="External"/><Relationship Id="rId17" Type="http://schemas.openxmlformats.org/officeDocument/2006/relationships/hyperlink" Target="http://stackoverflow.com/questions/1966503/does-imdb-provide-an-api/" TargetMode="External"/><Relationship Id="rId18" Type="http://schemas.openxmlformats.org/officeDocument/2006/relationships/hyperlink" Target="http://grouplens.org/datasets/movielens/" TargetMode="External"/><Relationship Id="rId19" Type="http://schemas.openxmlformats.org/officeDocument/2006/relationships/hyperlink" Target="http://archive.ics.uci.edu/ml/dataset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scope.sandbox.yahoo.com/" TargetMode="External"/><Relationship Id="rId6" Type="http://schemas.openxmlformats.org/officeDocument/2006/relationships/hyperlink" Target="http://www.data.gov/" TargetMode="External"/><Relationship Id="rId7" Type="http://schemas.openxmlformats.org/officeDocument/2006/relationships/hyperlink" Target="http://www.freebase.com/" TargetMode="External"/><Relationship Id="rId8" Type="http://schemas.openxmlformats.org/officeDocument/2006/relationships/hyperlink" Target="http://www.yelp.com/developers/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997</TotalTime>
  <Pages>3</Pages>
  <Words>939</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Mingxuan Sun</dc:creator>
  <cp:keywords/>
  <dc:description/>
  <cp:lastModifiedBy>Microsoft Office User</cp:lastModifiedBy>
  <cp:revision>32</cp:revision>
  <cp:lastPrinted>2014-08-31T00:32:00Z</cp:lastPrinted>
  <dcterms:created xsi:type="dcterms:W3CDTF">2014-08-31T00:32:00Z</dcterms:created>
  <dcterms:modified xsi:type="dcterms:W3CDTF">2020-02-04T22:47:00Z</dcterms:modified>
</cp:coreProperties>
</file>